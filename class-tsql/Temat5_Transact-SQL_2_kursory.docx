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529" w:rsidRDefault="00450CB9" w:rsidP="006B79C5">
      <w:pPr>
        <w:pStyle w:val="Heading1"/>
      </w:pPr>
      <w:r>
        <w:t xml:space="preserve">Temat </w:t>
      </w:r>
      <w:r w:rsidR="00CB1F87">
        <w:t>5</w:t>
      </w:r>
      <w:bookmarkStart w:id="0" w:name="_GoBack"/>
      <w:bookmarkEnd w:id="0"/>
      <w:r w:rsidR="006B79C5">
        <w:t xml:space="preserve"> – </w:t>
      </w:r>
      <w:r w:rsidR="008C1F2B">
        <w:t>Transact SQL, kursory</w:t>
      </w:r>
    </w:p>
    <w:p w:rsidR="008C1F2B" w:rsidRDefault="008C1F2B" w:rsidP="008C1F2B">
      <w:pPr>
        <w:pStyle w:val="ListParagraph"/>
        <w:numPr>
          <w:ilvl w:val="0"/>
          <w:numId w:val="10"/>
        </w:numPr>
        <w:rPr>
          <w:lang w:eastAsia="ar-SA"/>
        </w:rPr>
      </w:pPr>
      <w:r>
        <w:rPr>
          <w:lang w:eastAsia="ar-SA"/>
        </w:rPr>
        <w:t>Przy pomocy kursora przejrzyj wszystkich pracowników i zmodyfikuj wynagrodzenia tak, aby osoby zarabiające mniej niż 1000 miały zwiększone wynagrodzenie o 10%, natomiast osoby zarabiające powyżej 1500 miały zmniejszone wynagrodzenie o 10%. Wypisz na ekran każdą wprowadzoną zmianę.</w:t>
      </w:r>
    </w:p>
    <w:p w:rsidR="008C1F2B" w:rsidRDefault="008C1F2B" w:rsidP="008C1F2B">
      <w:pPr>
        <w:pStyle w:val="ListParagraph"/>
        <w:numPr>
          <w:ilvl w:val="0"/>
          <w:numId w:val="10"/>
        </w:numPr>
        <w:rPr>
          <w:lang w:eastAsia="ar-SA"/>
        </w:rPr>
      </w:pPr>
      <w:r>
        <w:rPr>
          <w:lang w:eastAsia="ar-SA"/>
        </w:rPr>
        <w:t>Przerób kod z zadania 1 na procedurę tak, aby wartości zarobków (1000 i 1500) nie były stałe, tylko były parametrami procedury.</w:t>
      </w:r>
    </w:p>
    <w:p w:rsidR="00481F8E" w:rsidRDefault="00481F8E" w:rsidP="00481F8E">
      <w:pPr>
        <w:pStyle w:val="ListParagraph"/>
        <w:numPr>
          <w:ilvl w:val="0"/>
          <w:numId w:val="10"/>
        </w:numPr>
        <w:rPr>
          <w:lang w:eastAsia="ar-SA"/>
        </w:rPr>
      </w:pPr>
      <w:r w:rsidRPr="00481F8E">
        <w:rPr>
          <w:lang w:eastAsia="ar-SA"/>
        </w:rPr>
        <w:t>W procedurze sprawdź średnią wartość zarobków z tabeli EMP z działu określonego parametrem procedury. Następnie należy dać prowizję (comm) tym pracownikom tego działu, którzy zarabiają poniżej średniej. Prowizja powinna wynosić 5% ich miesięcznego wynagrodzenia.</w:t>
      </w:r>
    </w:p>
    <w:p w:rsidR="008271FE" w:rsidRDefault="008271FE" w:rsidP="008271FE">
      <w:pPr>
        <w:pStyle w:val="ListParagraph"/>
        <w:numPr>
          <w:ilvl w:val="0"/>
          <w:numId w:val="10"/>
        </w:numPr>
      </w:pPr>
      <w:r>
        <w:t xml:space="preserve">(bez kursora) </w:t>
      </w:r>
      <w:r w:rsidRPr="008271FE">
        <w:t>Utwórz tabelę Magazyn (IdPozycji, Nazwa, Ilosc) zawierającą ilości poszczególnych towarów w magazynie i wstaw do niej kilka przykładowych rekordów.</w:t>
      </w:r>
      <w:r>
        <w:br/>
      </w:r>
      <w:r w:rsidRPr="008271FE">
        <w:t xml:space="preserve">W bloku </w:t>
      </w:r>
      <w:r>
        <w:t>Transact-SQL</w:t>
      </w:r>
      <w:r w:rsidRPr="008271FE">
        <w:t xml:space="preserve"> sprawdź, którego artykułu jest najwięcej w magazynie i zmniejsz ilość tego artykułu o 5 (jeśli stan jest większy lub równy 5, w przeciwnym wypadku zgłoś błąd).</w:t>
      </w:r>
    </w:p>
    <w:p w:rsidR="008271FE" w:rsidRPr="00481F8E" w:rsidRDefault="008271FE" w:rsidP="008271FE">
      <w:pPr>
        <w:pStyle w:val="ListParagraph"/>
        <w:numPr>
          <w:ilvl w:val="0"/>
          <w:numId w:val="10"/>
        </w:numPr>
      </w:pPr>
      <w:r>
        <w:t>Przerób kod z zadania 4 na procedurę, której będziemy mogli podać wartość, o którą zmniejszamy stan (zamiast wpisanego „na sztywno” 5).</w:t>
      </w:r>
    </w:p>
    <w:p w:rsidR="00481F8E" w:rsidRDefault="00481F8E" w:rsidP="00481F8E">
      <w:pPr>
        <w:rPr>
          <w:lang w:eastAsia="ar-SA"/>
        </w:rPr>
      </w:pPr>
    </w:p>
    <w:p w:rsidR="00F83B1F" w:rsidRPr="00F83B1F" w:rsidRDefault="00F83B1F" w:rsidP="00F83B1F">
      <w:pPr>
        <w:rPr>
          <w:szCs w:val="20"/>
          <w:lang w:eastAsia="ar-SA"/>
        </w:rPr>
      </w:pPr>
    </w:p>
    <w:p w:rsidR="00F330C1" w:rsidRPr="00F330C1" w:rsidRDefault="00F330C1" w:rsidP="00F330C1"/>
    <w:sectPr w:rsidR="00F330C1" w:rsidRPr="00F33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0C1" w:rsidRDefault="00F330C1" w:rsidP="00F330C1">
      <w:pPr>
        <w:spacing w:after="0" w:line="240" w:lineRule="auto"/>
      </w:pPr>
      <w:r>
        <w:separator/>
      </w:r>
    </w:p>
  </w:endnote>
  <w:endnote w:type="continuationSeparator" w:id="0">
    <w:p w:rsidR="00F330C1" w:rsidRDefault="00F330C1" w:rsidP="00F33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0C1" w:rsidRDefault="00F330C1" w:rsidP="00F330C1">
      <w:pPr>
        <w:spacing w:after="0" w:line="240" w:lineRule="auto"/>
      </w:pPr>
      <w:r>
        <w:separator/>
      </w:r>
    </w:p>
  </w:footnote>
  <w:footnote w:type="continuationSeparator" w:id="0">
    <w:p w:rsidR="00F330C1" w:rsidRDefault="00F330C1" w:rsidP="00F33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56D32B4"/>
    <w:multiLevelType w:val="hybridMultilevel"/>
    <w:tmpl w:val="DF1CE0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05D6B"/>
    <w:multiLevelType w:val="hybridMultilevel"/>
    <w:tmpl w:val="367EFA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92F79"/>
    <w:multiLevelType w:val="hybridMultilevel"/>
    <w:tmpl w:val="ECE016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33176"/>
    <w:multiLevelType w:val="hybridMultilevel"/>
    <w:tmpl w:val="33C0B0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0444E"/>
    <w:multiLevelType w:val="hybridMultilevel"/>
    <w:tmpl w:val="65D88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C7BE5"/>
    <w:multiLevelType w:val="hybridMultilevel"/>
    <w:tmpl w:val="0764FF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C5"/>
    <w:rsid w:val="000042F6"/>
    <w:rsid w:val="003C73F5"/>
    <w:rsid w:val="004302D9"/>
    <w:rsid w:val="00450CB9"/>
    <w:rsid w:val="00481F8E"/>
    <w:rsid w:val="004D2481"/>
    <w:rsid w:val="004F6D5C"/>
    <w:rsid w:val="005D3B95"/>
    <w:rsid w:val="006A70C2"/>
    <w:rsid w:val="006B79C5"/>
    <w:rsid w:val="006C4C89"/>
    <w:rsid w:val="0076447F"/>
    <w:rsid w:val="008271FE"/>
    <w:rsid w:val="00842978"/>
    <w:rsid w:val="00864C5A"/>
    <w:rsid w:val="008C1F2B"/>
    <w:rsid w:val="008D0260"/>
    <w:rsid w:val="00990DC2"/>
    <w:rsid w:val="00A96617"/>
    <w:rsid w:val="00B8208D"/>
    <w:rsid w:val="00BD6529"/>
    <w:rsid w:val="00CB1F87"/>
    <w:rsid w:val="00CF6C69"/>
    <w:rsid w:val="00D02ACC"/>
    <w:rsid w:val="00E40EAF"/>
    <w:rsid w:val="00E43E96"/>
    <w:rsid w:val="00E96D43"/>
    <w:rsid w:val="00F05EF0"/>
    <w:rsid w:val="00F330C1"/>
    <w:rsid w:val="00F83B1F"/>
    <w:rsid w:val="00FC6621"/>
    <w:rsid w:val="00FD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AA18C2D"/>
  <w15:chartTrackingRefBased/>
  <w15:docId w15:val="{44C4DE9D-16FB-42E8-ADDD-C9271614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2F6"/>
    <w:pPr>
      <w:keepNext/>
      <w:keepLines/>
      <w:spacing w:before="240" w:after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D43"/>
    <w:pPr>
      <w:keepNext/>
      <w:keepLines/>
      <w:spacing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2A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6D43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3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0C1"/>
  </w:style>
  <w:style w:type="paragraph" w:styleId="Footer">
    <w:name w:val="footer"/>
    <w:basedOn w:val="Normal"/>
    <w:link w:val="FooterChar"/>
    <w:uiPriority w:val="99"/>
    <w:unhideWhenUsed/>
    <w:rsid w:val="00F33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Lenkiewicz</dc:creator>
  <cp:keywords/>
  <dc:description/>
  <cp:lastModifiedBy>Pawel Lenkiewicz</cp:lastModifiedBy>
  <cp:revision>24</cp:revision>
  <dcterms:created xsi:type="dcterms:W3CDTF">2013-10-22T11:40:00Z</dcterms:created>
  <dcterms:modified xsi:type="dcterms:W3CDTF">2016-10-12T06:32:00Z</dcterms:modified>
</cp:coreProperties>
</file>