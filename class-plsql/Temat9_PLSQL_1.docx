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9C7D6" w14:textId="77777777" w:rsidR="00BD6529" w:rsidRDefault="00973E07" w:rsidP="006B79C5">
      <w:pPr>
        <w:pStyle w:val="Heading1"/>
      </w:pPr>
      <w:r>
        <w:t>Temat 9</w:t>
      </w:r>
      <w:r w:rsidR="006B79C5">
        <w:t xml:space="preserve"> – </w:t>
      </w:r>
      <w:r w:rsidR="0042409A">
        <w:t>PL/SQL</w:t>
      </w:r>
      <w:r w:rsidR="00F330C1">
        <w:t xml:space="preserve"> – podstawy</w:t>
      </w:r>
    </w:p>
    <w:p w14:paraId="129433BD" w14:textId="77777777" w:rsidR="0042409A" w:rsidRDefault="0042409A" w:rsidP="0042409A">
      <w:pPr>
        <w:pStyle w:val="ListParagraph"/>
        <w:numPr>
          <w:ilvl w:val="0"/>
          <w:numId w:val="10"/>
        </w:numPr>
      </w:pPr>
      <w:r>
        <w:t>Napisz prosty program w PL/SQL. Zadeklaruj zmienną, przypisz na tą zmienną liczbę rekordów w tabeli EMP i wypisz uzyskany wynik w postaci  np. "W tabeli jest 10 osób".</w:t>
      </w:r>
    </w:p>
    <w:p w14:paraId="1F6A067E" w14:textId="77777777" w:rsidR="007E74F9" w:rsidRPr="0089227A" w:rsidRDefault="007E74F9" w:rsidP="007E74F9">
      <w:pPr>
        <w:rPr>
          <w:lang w:val="en-US"/>
        </w:rPr>
      </w:pPr>
      <w:r w:rsidRPr="0089227A">
        <w:rPr>
          <w:lang w:val="en-US"/>
        </w:rPr>
        <w:t>DECLARE</w:t>
      </w:r>
    </w:p>
    <w:p w14:paraId="4187D6F5" w14:textId="77777777" w:rsidR="007E74F9" w:rsidRPr="0089227A" w:rsidRDefault="007E74F9" w:rsidP="007E74F9">
      <w:pPr>
        <w:rPr>
          <w:lang w:val="en-US"/>
        </w:rPr>
      </w:pPr>
      <w:r w:rsidRPr="0089227A">
        <w:rPr>
          <w:lang w:val="en-US"/>
        </w:rPr>
        <w:t xml:space="preserve">    v_ile INT;</w:t>
      </w:r>
    </w:p>
    <w:p w14:paraId="134E3DEA" w14:textId="77777777" w:rsidR="007E74F9" w:rsidRPr="0089227A" w:rsidRDefault="007E74F9" w:rsidP="007E74F9">
      <w:pPr>
        <w:rPr>
          <w:lang w:val="en-US"/>
        </w:rPr>
      </w:pPr>
      <w:r w:rsidRPr="0089227A">
        <w:rPr>
          <w:lang w:val="en-US"/>
        </w:rPr>
        <w:t>BEGIN</w:t>
      </w:r>
    </w:p>
    <w:p w14:paraId="3BA9E35E" w14:textId="77777777" w:rsidR="007E74F9" w:rsidRPr="0089227A" w:rsidRDefault="007E74F9" w:rsidP="007E74F9">
      <w:pPr>
        <w:rPr>
          <w:lang w:val="en-US"/>
        </w:rPr>
      </w:pPr>
      <w:r w:rsidRPr="0089227A">
        <w:rPr>
          <w:lang w:val="en-US"/>
        </w:rPr>
        <w:t xml:space="preserve">    SELECT COUNT(*) INTO v_ile FROM EMP;</w:t>
      </w:r>
    </w:p>
    <w:p w14:paraId="7F84712D" w14:textId="77777777" w:rsidR="007E74F9" w:rsidRDefault="007E74F9" w:rsidP="007E74F9">
      <w:r w:rsidRPr="0089227A">
        <w:rPr>
          <w:lang w:val="en-US"/>
        </w:rPr>
        <w:t xml:space="preserve">    </w:t>
      </w:r>
      <w:r>
        <w:t>DBMS_OUTPUT.PUT_LINE('W tabeli jest ' || v_ile || ' osob.');</w:t>
      </w:r>
    </w:p>
    <w:p w14:paraId="42365A0C" w14:textId="46CF6941" w:rsidR="007E74F9" w:rsidRDefault="007E74F9" w:rsidP="007E74F9">
      <w:r>
        <w:t>END;</w:t>
      </w:r>
    </w:p>
    <w:p w14:paraId="5A91965A" w14:textId="77777777" w:rsidR="0042409A" w:rsidRPr="0089227A" w:rsidRDefault="0042409A" w:rsidP="0042409A">
      <w:pPr>
        <w:pStyle w:val="ListParagraph"/>
        <w:numPr>
          <w:ilvl w:val="0"/>
          <w:numId w:val="10"/>
        </w:numPr>
        <w:rPr>
          <w:szCs w:val="24"/>
        </w:rPr>
      </w:pPr>
      <w:r>
        <w:t>Sprawdź w bloku PL/SQL liczbę pracowników z tabeli EMP. Jeśli liczba jest mniejsza niż 16, wstaw pracownika Kowalskiego i wypisz odpowiedni komunikat. W przeciwnym przypadku wypisz komunikat informujący o tym, że nie wstawiono danych.</w:t>
      </w:r>
    </w:p>
    <w:p w14:paraId="1716B1E1" w14:textId="77777777" w:rsidR="0089227A" w:rsidRPr="0089227A" w:rsidRDefault="0089227A" w:rsidP="0089227A">
      <w:pPr>
        <w:rPr>
          <w:szCs w:val="24"/>
          <w:lang w:val="en-US"/>
        </w:rPr>
      </w:pPr>
      <w:r w:rsidRPr="0089227A">
        <w:rPr>
          <w:szCs w:val="24"/>
          <w:lang w:val="en-US"/>
        </w:rPr>
        <w:t>DECLARE</w:t>
      </w:r>
    </w:p>
    <w:p w14:paraId="5CB2CF97" w14:textId="77777777" w:rsidR="0089227A" w:rsidRPr="0089227A" w:rsidRDefault="0089227A" w:rsidP="0089227A">
      <w:pPr>
        <w:rPr>
          <w:szCs w:val="24"/>
          <w:lang w:val="en-US"/>
        </w:rPr>
      </w:pPr>
      <w:r w:rsidRPr="0089227A">
        <w:rPr>
          <w:szCs w:val="24"/>
          <w:lang w:val="en-US"/>
        </w:rPr>
        <w:t xml:space="preserve">    v_ile INT;</w:t>
      </w:r>
    </w:p>
    <w:p w14:paraId="52D2BF4D" w14:textId="77777777" w:rsidR="0089227A" w:rsidRPr="0089227A" w:rsidRDefault="0089227A" w:rsidP="0089227A">
      <w:pPr>
        <w:rPr>
          <w:szCs w:val="24"/>
          <w:lang w:val="en-US"/>
        </w:rPr>
      </w:pPr>
      <w:r w:rsidRPr="0089227A">
        <w:rPr>
          <w:szCs w:val="24"/>
          <w:lang w:val="en-US"/>
        </w:rPr>
        <w:t>BEGIN</w:t>
      </w:r>
    </w:p>
    <w:p w14:paraId="7A01D8F1" w14:textId="77777777" w:rsidR="0089227A" w:rsidRPr="0089227A" w:rsidRDefault="0089227A" w:rsidP="0089227A">
      <w:pPr>
        <w:rPr>
          <w:szCs w:val="24"/>
          <w:lang w:val="en-US"/>
        </w:rPr>
      </w:pPr>
      <w:r w:rsidRPr="0089227A">
        <w:rPr>
          <w:szCs w:val="24"/>
          <w:lang w:val="en-US"/>
        </w:rPr>
        <w:t xml:space="preserve">    SELECT COUNT(*) INTO v_ile FROM EMP;</w:t>
      </w:r>
    </w:p>
    <w:p w14:paraId="33EC8BF0" w14:textId="77777777" w:rsidR="0089227A" w:rsidRPr="00357C79" w:rsidRDefault="0089227A" w:rsidP="0089227A">
      <w:pPr>
        <w:rPr>
          <w:szCs w:val="24"/>
          <w:lang w:val="en-US"/>
        </w:rPr>
      </w:pPr>
      <w:r w:rsidRPr="0089227A">
        <w:rPr>
          <w:szCs w:val="24"/>
          <w:lang w:val="en-US"/>
        </w:rPr>
        <w:t xml:space="preserve">    </w:t>
      </w:r>
      <w:r w:rsidRPr="00357C79">
        <w:rPr>
          <w:szCs w:val="24"/>
          <w:lang w:val="en-US"/>
        </w:rPr>
        <w:t>IF v_ile &lt; 16 THEN</w:t>
      </w:r>
    </w:p>
    <w:p w14:paraId="14C14FBB" w14:textId="77777777" w:rsidR="0089227A" w:rsidRPr="00357C79" w:rsidRDefault="0089227A" w:rsidP="0089227A">
      <w:pPr>
        <w:rPr>
          <w:szCs w:val="24"/>
          <w:lang w:val="en-US"/>
        </w:rPr>
      </w:pPr>
      <w:r w:rsidRPr="00357C79">
        <w:rPr>
          <w:szCs w:val="24"/>
          <w:lang w:val="en-US"/>
        </w:rPr>
        <w:t xml:space="preserve">        BEGIN</w:t>
      </w:r>
    </w:p>
    <w:p w14:paraId="571C6EBB" w14:textId="77777777" w:rsidR="0089227A" w:rsidRPr="00357C79" w:rsidRDefault="0089227A" w:rsidP="0089227A">
      <w:pPr>
        <w:rPr>
          <w:szCs w:val="24"/>
          <w:lang w:val="en-US"/>
        </w:rPr>
      </w:pPr>
      <w:r w:rsidRPr="00357C79">
        <w:rPr>
          <w:szCs w:val="24"/>
          <w:lang w:val="en-US"/>
        </w:rPr>
        <w:t xml:space="preserve">            INSERT INTO EMP (EMPNO, ENAME, JOB)</w:t>
      </w:r>
    </w:p>
    <w:p w14:paraId="78D0E5CE" w14:textId="77777777" w:rsidR="0089227A" w:rsidRPr="00357C79" w:rsidRDefault="0089227A" w:rsidP="0089227A">
      <w:pPr>
        <w:rPr>
          <w:szCs w:val="24"/>
          <w:lang w:val="en-US"/>
        </w:rPr>
      </w:pPr>
      <w:r w:rsidRPr="00357C79">
        <w:rPr>
          <w:szCs w:val="24"/>
          <w:lang w:val="en-US"/>
        </w:rPr>
        <w:t xml:space="preserve">            VALUES (7993, 'MAYER', 'ANALYST');</w:t>
      </w:r>
    </w:p>
    <w:p w14:paraId="010D02EE" w14:textId="77777777" w:rsidR="0089227A" w:rsidRPr="00357C79" w:rsidRDefault="0089227A" w:rsidP="0089227A">
      <w:pPr>
        <w:rPr>
          <w:szCs w:val="24"/>
          <w:lang w:val="en-US"/>
        </w:rPr>
      </w:pPr>
      <w:r w:rsidRPr="00357C79">
        <w:rPr>
          <w:szCs w:val="24"/>
          <w:lang w:val="en-US"/>
        </w:rPr>
        <w:t xml:space="preserve">            DBMS_OUTPUT.PUT_LINE('Wstawiono dane.');</w:t>
      </w:r>
    </w:p>
    <w:p w14:paraId="6B3617EF" w14:textId="77777777" w:rsidR="0089227A" w:rsidRPr="00357C79" w:rsidRDefault="0089227A" w:rsidP="0089227A">
      <w:pPr>
        <w:rPr>
          <w:szCs w:val="24"/>
          <w:lang w:val="en-US"/>
        </w:rPr>
      </w:pPr>
      <w:r w:rsidRPr="00357C79">
        <w:rPr>
          <w:szCs w:val="24"/>
          <w:lang w:val="en-US"/>
        </w:rPr>
        <w:t xml:space="preserve">        END;</w:t>
      </w:r>
    </w:p>
    <w:p w14:paraId="154123DD" w14:textId="77777777" w:rsidR="0089227A" w:rsidRPr="00357C79" w:rsidRDefault="0089227A" w:rsidP="0089227A">
      <w:pPr>
        <w:rPr>
          <w:szCs w:val="24"/>
          <w:lang w:val="en-US"/>
        </w:rPr>
      </w:pPr>
      <w:r w:rsidRPr="00357C79">
        <w:rPr>
          <w:szCs w:val="24"/>
          <w:lang w:val="en-US"/>
        </w:rPr>
        <w:t xml:space="preserve">    ELSE</w:t>
      </w:r>
    </w:p>
    <w:p w14:paraId="7F0993D9" w14:textId="77777777" w:rsidR="0089227A" w:rsidRPr="00357C79" w:rsidRDefault="0089227A" w:rsidP="0089227A">
      <w:pPr>
        <w:rPr>
          <w:szCs w:val="24"/>
          <w:lang w:val="en-US"/>
        </w:rPr>
      </w:pPr>
      <w:r w:rsidRPr="00357C79">
        <w:rPr>
          <w:szCs w:val="24"/>
          <w:lang w:val="en-US"/>
        </w:rPr>
        <w:t xml:space="preserve">        BEGIN</w:t>
      </w:r>
    </w:p>
    <w:p w14:paraId="2D79DF5F" w14:textId="77777777" w:rsidR="0089227A" w:rsidRPr="00357C79" w:rsidRDefault="0089227A" w:rsidP="0089227A">
      <w:pPr>
        <w:rPr>
          <w:szCs w:val="24"/>
          <w:lang w:val="en-US"/>
        </w:rPr>
      </w:pPr>
      <w:r w:rsidRPr="00357C79">
        <w:rPr>
          <w:szCs w:val="24"/>
          <w:lang w:val="en-US"/>
        </w:rPr>
        <w:t xml:space="preserve">            DBMS_OUTPUT.PUT_LINE('Nie wstawiono danych.');</w:t>
      </w:r>
    </w:p>
    <w:p w14:paraId="377B1CCC" w14:textId="77777777" w:rsidR="0089227A" w:rsidRPr="00357C79" w:rsidRDefault="0089227A" w:rsidP="0089227A">
      <w:pPr>
        <w:rPr>
          <w:szCs w:val="24"/>
          <w:lang w:val="en-US"/>
        </w:rPr>
      </w:pPr>
      <w:r w:rsidRPr="00357C79">
        <w:rPr>
          <w:szCs w:val="24"/>
          <w:lang w:val="en-US"/>
        </w:rPr>
        <w:t xml:space="preserve">        END;</w:t>
      </w:r>
    </w:p>
    <w:p w14:paraId="090C9D6C" w14:textId="77777777" w:rsidR="0089227A" w:rsidRPr="00357C79" w:rsidRDefault="0089227A" w:rsidP="0089227A">
      <w:pPr>
        <w:rPr>
          <w:szCs w:val="24"/>
          <w:lang w:val="en-US"/>
        </w:rPr>
      </w:pPr>
      <w:r w:rsidRPr="00357C79">
        <w:rPr>
          <w:szCs w:val="24"/>
          <w:lang w:val="en-US"/>
        </w:rPr>
        <w:t xml:space="preserve">    END IF;</w:t>
      </w:r>
    </w:p>
    <w:p w14:paraId="43FFED82" w14:textId="77777777" w:rsidR="0089227A" w:rsidRPr="00357C79" w:rsidRDefault="0089227A" w:rsidP="0089227A">
      <w:pPr>
        <w:rPr>
          <w:szCs w:val="24"/>
          <w:lang w:val="en-US"/>
        </w:rPr>
      </w:pPr>
      <w:r w:rsidRPr="00357C79">
        <w:rPr>
          <w:szCs w:val="24"/>
          <w:lang w:val="en-US"/>
        </w:rPr>
        <w:t>END;</w:t>
      </w:r>
    </w:p>
    <w:p w14:paraId="4C4773AF" w14:textId="77777777" w:rsidR="0089227A" w:rsidRPr="00357C79" w:rsidRDefault="0089227A" w:rsidP="0089227A">
      <w:pPr>
        <w:rPr>
          <w:szCs w:val="24"/>
          <w:lang w:val="en-US"/>
        </w:rPr>
      </w:pPr>
    </w:p>
    <w:p w14:paraId="5E4210DB" w14:textId="6C2DEA25" w:rsidR="0089227A" w:rsidRPr="00357C79" w:rsidRDefault="0089227A" w:rsidP="0089227A">
      <w:pPr>
        <w:rPr>
          <w:szCs w:val="24"/>
          <w:lang w:val="en-US"/>
        </w:rPr>
      </w:pPr>
      <w:r w:rsidRPr="00357C79">
        <w:rPr>
          <w:szCs w:val="24"/>
          <w:lang w:val="en-US"/>
        </w:rPr>
        <w:t>SELECT * FROM EMP</w:t>
      </w:r>
    </w:p>
    <w:p w14:paraId="20B4D765" w14:textId="77777777" w:rsidR="0089227A" w:rsidRPr="00357C79" w:rsidRDefault="0089227A" w:rsidP="0089227A">
      <w:pPr>
        <w:rPr>
          <w:szCs w:val="24"/>
          <w:lang w:val="en-US"/>
        </w:rPr>
      </w:pPr>
    </w:p>
    <w:p w14:paraId="1E41D97B" w14:textId="77777777" w:rsidR="0042409A" w:rsidRDefault="0042409A" w:rsidP="0042409A">
      <w:pPr>
        <w:pStyle w:val="ListParagraph"/>
        <w:numPr>
          <w:ilvl w:val="0"/>
          <w:numId w:val="10"/>
        </w:numPr>
        <w:rPr>
          <w:szCs w:val="20"/>
        </w:rPr>
      </w:pPr>
      <w:r w:rsidRPr="0042409A">
        <w:rPr>
          <w:szCs w:val="20"/>
        </w:rPr>
        <w:lastRenderedPageBreak/>
        <w:t xml:space="preserve">Napisz procedurę służącą do wstawiania działów do tabeli Dept. Procedura będzie pobierać jako parametry: nr_działu, nazwę i lokalizację. Należy sprawdzić, czy dział o takiej nazwie lub lokalizacji już istnieje. Jeżeli istnieje, to nie wstawiamy nowego rekordu. </w:t>
      </w:r>
    </w:p>
    <w:p w14:paraId="4024ACCA" w14:textId="77777777" w:rsidR="00972FF6" w:rsidRPr="00972FF6" w:rsidRDefault="00972FF6" w:rsidP="00972FF6">
      <w:pPr>
        <w:rPr>
          <w:szCs w:val="20"/>
        </w:rPr>
      </w:pPr>
      <w:r w:rsidRPr="00972FF6">
        <w:rPr>
          <w:szCs w:val="20"/>
        </w:rPr>
        <w:t>CREATE OR REPLACE PROCEDURE WstawDzial</w:t>
      </w:r>
    </w:p>
    <w:p w14:paraId="5A05A290" w14:textId="77777777" w:rsidR="00972FF6" w:rsidRPr="00972FF6" w:rsidRDefault="00972FF6" w:rsidP="00972FF6">
      <w:pPr>
        <w:rPr>
          <w:szCs w:val="20"/>
        </w:rPr>
      </w:pPr>
      <w:r w:rsidRPr="00972FF6">
        <w:rPr>
          <w:szCs w:val="20"/>
        </w:rPr>
        <w:t xml:space="preserve">    (v_nr_dzialu INTEGER, v_nazwa_dzialu VARCHAR2, v_lokalizacja_dzialu VARCHAR2)</w:t>
      </w:r>
    </w:p>
    <w:p w14:paraId="253A5EB5" w14:textId="77777777" w:rsidR="00972FF6" w:rsidRPr="00972FF6" w:rsidRDefault="00972FF6" w:rsidP="00972FF6">
      <w:pPr>
        <w:rPr>
          <w:szCs w:val="20"/>
        </w:rPr>
      </w:pPr>
      <w:r w:rsidRPr="00972FF6">
        <w:rPr>
          <w:szCs w:val="20"/>
        </w:rPr>
        <w:t>AS</w:t>
      </w:r>
    </w:p>
    <w:p w14:paraId="4B500AEA" w14:textId="77777777" w:rsidR="00972FF6" w:rsidRPr="00972FF6" w:rsidRDefault="00972FF6" w:rsidP="00972FF6">
      <w:pPr>
        <w:rPr>
          <w:szCs w:val="20"/>
        </w:rPr>
      </w:pPr>
      <w:r w:rsidRPr="00972FF6">
        <w:rPr>
          <w:szCs w:val="20"/>
        </w:rPr>
        <w:t xml:space="preserve">    v_liczba_nazw INTEGER := 0;</w:t>
      </w:r>
    </w:p>
    <w:p w14:paraId="58BF7F95" w14:textId="77777777" w:rsidR="00972FF6" w:rsidRPr="00972FF6" w:rsidRDefault="00972FF6" w:rsidP="00972FF6">
      <w:pPr>
        <w:rPr>
          <w:szCs w:val="20"/>
        </w:rPr>
      </w:pPr>
      <w:r w:rsidRPr="00972FF6">
        <w:rPr>
          <w:szCs w:val="20"/>
        </w:rPr>
        <w:t xml:space="preserve">    v_liczba_lokalizacji INTEGER := 0;</w:t>
      </w:r>
    </w:p>
    <w:p w14:paraId="458E6965" w14:textId="77777777" w:rsidR="00972FF6" w:rsidRPr="00972FF6" w:rsidRDefault="00972FF6" w:rsidP="00972FF6">
      <w:pPr>
        <w:rPr>
          <w:szCs w:val="20"/>
          <w:lang w:val="en-US"/>
        </w:rPr>
      </w:pPr>
      <w:r w:rsidRPr="00972FF6">
        <w:rPr>
          <w:szCs w:val="20"/>
          <w:lang w:val="en-US"/>
        </w:rPr>
        <w:t>BEGIN</w:t>
      </w:r>
    </w:p>
    <w:p w14:paraId="036E219C" w14:textId="77777777" w:rsidR="00972FF6" w:rsidRPr="00972FF6" w:rsidRDefault="00972FF6" w:rsidP="00972FF6">
      <w:pPr>
        <w:rPr>
          <w:szCs w:val="20"/>
          <w:lang w:val="en-US"/>
        </w:rPr>
      </w:pPr>
      <w:r w:rsidRPr="00972FF6">
        <w:rPr>
          <w:szCs w:val="20"/>
          <w:lang w:val="en-US"/>
        </w:rPr>
        <w:t xml:space="preserve">    SELECT COUNT(*) INTO v_liczba_nazw FROM DEPT</w:t>
      </w:r>
    </w:p>
    <w:p w14:paraId="330C0FF3" w14:textId="77777777" w:rsidR="00972FF6" w:rsidRPr="00972FF6" w:rsidRDefault="00972FF6" w:rsidP="00972FF6">
      <w:pPr>
        <w:rPr>
          <w:szCs w:val="20"/>
        </w:rPr>
      </w:pPr>
      <w:r w:rsidRPr="00972FF6">
        <w:rPr>
          <w:szCs w:val="20"/>
          <w:lang w:val="en-US"/>
        </w:rPr>
        <w:t xml:space="preserve">    </w:t>
      </w:r>
      <w:r w:rsidRPr="00972FF6">
        <w:rPr>
          <w:szCs w:val="20"/>
        </w:rPr>
        <w:t>WHERE DNAME = v_nazwa_dzialu;</w:t>
      </w:r>
    </w:p>
    <w:p w14:paraId="70CCB28B" w14:textId="77777777" w:rsidR="00972FF6" w:rsidRPr="00972FF6" w:rsidRDefault="00972FF6" w:rsidP="00972FF6">
      <w:pPr>
        <w:rPr>
          <w:szCs w:val="20"/>
        </w:rPr>
      </w:pPr>
      <w:r w:rsidRPr="00972FF6">
        <w:rPr>
          <w:szCs w:val="20"/>
        </w:rPr>
        <w:t xml:space="preserve">    </w:t>
      </w:r>
    </w:p>
    <w:p w14:paraId="77EA7375" w14:textId="77777777" w:rsidR="00972FF6" w:rsidRPr="00972FF6" w:rsidRDefault="00972FF6" w:rsidP="00972FF6">
      <w:pPr>
        <w:rPr>
          <w:szCs w:val="20"/>
          <w:lang w:val="en-US"/>
        </w:rPr>
      </w:pPr>
      <w:r w:rsidRPr="00972FF6">
        <w:rPr>
          <w:szCs w:val="20"/>
        </w:rPr>
        <w:t xml:space="preserve">    </w:t>
      </w:r>
      <w:r w:rsidRPr="00972FF6">
        <w:rPr>
          <w:szCs w:val="20"/>
          <w:lang w:val="en-US"/>
        </w:rPr>
        <w:t>SELECT COUNT(*) INTO v_liczba_lokalizacji FROM DEPT</w:t>
      </w:r>
    </w:p>
    <w:p w14:paraId="785C3E2B" w14:textId="77777777" w:rsidR="00972FF6" w:rsidRPr="00972FF6" w:rsidRDefault="00972FF6" w:rsidP="00972FF6">
      <w:pPr>
        <w:rPr>
          <w:szCs w:val="20"/>
        </w:rPr>
      </w:pPr>
      <w:r w:rsidRPr="00972FF6">
        <w:rPr>
          <w:szCs w:val="20"/>
          <w:lang w:val="en-US"/>
        </w:rPr>
        <w:t xml:space="preserve">    </w:t>
      </w:r>
      <w:r w:rsidRPr="00972FF6">
        <w:rPr>
          <w:szCs w:val="20"/>
        </w:rPr>
        <w:t>WHERE LOC = v_lokalizacja_dzialu;</w:t>
      </w:r>
    </w:p>
    <w:p w14:paraId="05CA02C4" w14:textId="77777777" w:rsidR="00972FF6" w:rsidRPr="00972FF6" w:rsidRDefault="00972FF6" w:rsidP="00972FF6">
      <w:pPr>
        <w:rPr>
          <w:szCs w:val="20"/>
        </w:rPr>
      </w:pPr>
      <w:r w:rsidRPr="00972FF6">
        <w:rPr>
          <w:szCs w:val="20"/>
        </w:rPr>
        <w:t xml:space="preserve">    </w:t>
      </w:r>
    </w:p>
    <w:p w14:paraId="31D8D885" w14:textId="77777777" w:rsidR="00972FF6" w:rsidRPr="00972FF6" w:rsidRDefault="00972FF6" w:rsidP="00972FF6">
      <w:pPr>
        <w:rPr>
          <w:szCs w:val="20"/>
        </w:rPr>
      </w:pPr>
      <w:r w:rsidRPr="00972FF6">
        <w:rPr>
          <w:szCs w:val="20"/>
        </w:rPr>
        <w:t xml:space="preserve">    IF v_liczba_nazw = 0 AND v_liczba_lokalizacji = 0 THEN</w:t>
      </w:r>
    </w:p>
    <w:p w14:paraId="66F72C72" w14:textId="77777777" w:rsidR="00972FF6" w:rsidRPr="00972FF6" w:rsidRDefault="00972FF6" w:rsidP="00972FF6">
      <w:pPr>
        <w:rPr>
          <w:szCs w:val="20"/>
        </w:rPr>
      </w:pPr>
      <w:r w:rsidRPr="00972FF6">
        <w:rPr>
          <w:szCs w:val="20"/>
        </w:rPr>
        <w:t xml:space="preserve">        BEGIN</w:t>
      </w:r>
    </w:p>
    <w:p w14:paraId="33711238" w14:textId="77777777" w:rsidR="00972FF6" w:rsidRPr="00972FF6" w:rsidRDefault="00972FF6" w:rsidP="00972FF6">
      <w:pPr>
        <w:rPr>
          <w:szCs w:val="20"/>
        </w:rPr>
      </w:pPr>
      <w:r w:rsidRPr="00972FF6">
        <w:rPr>
          <w:szCs w:val="20"/>
        </w:rPr>
        <w:t xml:space="preserve">            INSERT INTO DEPT</w:t>
      </w:r>
    </w:p>
    <w:p w14:paraId="13D4AB0A" w14:textId="77777777" w:rsidR="00972FF6" w:rsidRPr="00972FF6" w:rsidRDefault="00972FF6" w:rsidP="00972FF6">
      <w:pPr>
        <w:rPr>
          <w:szCs w:val="20"/>
        </w:rPr>
      </w:pPr>
      <w:r w:rsidRPr="00972FF6">
        <w:rPr>
          <w:szCs w:val="20"/>
        </w:rPr>
        <w:t xml:space="preserve">            VALUES (v_nr_dzialu, v_nazwa_dzialu, v_lokalizacja_dzialu);</w:t>
      </w:r>
    </w:p>
    <w:p w14:paraId="60B2570D" w14:textId="77777777" w:rsidR="00972FF6" w:rsidRPr="00972FF6" w:rsidRDefault="00972FF6" w:rsidP="00972FF6">
      <w:pPr>
        <w:rPr>
          <w:szCs w:val="20"/>
          <w:lang w:val="en-US"/>
        </w:rPr>
      </w:pPr>
      <w:r w:rsidRPr="00972FF6">
        <w:rPr>
          <w:szCs w:val="20"/>
        </w:rPr>
        <w:t xml:space="preserve">        </w:t>
      </w:r>
      <w:r w:rsidRPr="00972FF6">
        <w:rPr>
          <w:szCs w:val="20"/>
          <w:lang w:val="en-US"/>
        </w:rPr>
        <w:t>END;</w:t>
      </w:r>
    </w:p>
    <w:p w14:paraId="34C2854F" w14:textId="77777777" w:rsidR="00972FF6" w:rsidRPr="00972FF6" w:rsidRDefault="00972FF6" w:rsidP="00972FF6">
      <w:pPr>
        <w:rPr>
          <w:szCs w:val="20"/>
          <w:lang w:val="en-US"/>
        </w:rPr>
      </w:pPr>
      <w:r w:rsidRPr="00972FF6">
        <w:rPr>
          <w:szCs w:val="20"/>
          <w:lang w:val="en-US"/>
        </w:rPr>
        <w:t xml:space="preserve">    END IF;</w:t>
      </w:r>
    </w:p>
    <w:p w14:paraId="2580FDA5" w14:textId="77777777" w:rsidR="00972FF6" w:rsidRPr="00972FF6" w:rsidRDefault="00972FF6" w:rsidP="00972FF6">
      <w:pPr>
        <w:rPr>
          <w:szCs w:val="20"/>
          <w:lang w:val="en-US"/>
        </w:rPr>
      </w:pPr>
      <w:r w:rsidRPr="00972FF6">
        <w:rPr>
          <w:szCs w:val="20"/>
          <w:lang w:val="en-US"/>
        </w:rPr>
        <w:t>END;</w:t>
      </w:r>
    </w:p>
    <w:p w14:paraId="608F6387" w14:textId="77777777" w:rsidR="00972FF6" w:rsidRPr="00972FF6" w:rsidRDefault="00972FF6" w:rsidP="00972FF6">
      <w:pPr>
        <w:rPr>
          <w:szCs w:val="20"/>
          <w:lang w:val="en-US"/>
        </w:rPr>
      </w:pPr>
    </w:p>
    <w:p w14:paraId="77EA21E8" w14:textId="77777777" w:rsidR="00972FF6" w:rsidRPr="00972FF6" w:rsidRDefault="00972FF6" w:rsidP="00972FF6">
      <w:pPr>
        <w:rPr>
          <w:szCs w:val="20"/>
          <w:lang w:val="en-US"/>
        </w:rPr>
      </w:pPr>
      <w:r w:rsidRPr="00972FF6">
        <w:rPr>
          <w:szCs w:val="20"/>
          <w:lang w:val="en-US"/>
        </w:rPr>
        <w:t>SELECT * FROM DEPT;</w:t>
      </w:r>
    </w:p>
    <w:p w14:paraId="6C23C8C0" w14:textId="77777777" w:rsidR="00972FF6" w:rsidRPr="00972FF6" w:rsidRDefault="00972FF6" w:rsidP="00972FF6">
      <w:pPr>
        <w:rPr>
          <w:szCs w:val="20"/>
          <w:lang w:val="en-US"/>
        </w:rPr>
      </w:pPr>
    </w:p>
    <w:p w14:paraId="6BA1C419" w14:textId="33D9572D" w:rsidR="00972FF6" w:rsidRPr="00972FF6" w:rsidRDefault="00972FF6" w:rsidP="00972FF6">
      <w:pPr>
        <w:rPr>
          <w:szCs w:val="20"/>
          <w:lang w:val="en-US"/>
        </w:rPr>
      </w:pPr>
      <w:r w:rsidRPr="00972FF6">
        <w:rPr>
          <w:szCs w:val="20"/>
          <w:lang w:val="en-US"/>
        </w:rPr>
        <w:t>EXEC WstawDzial (60, 'IT', 'NEW DALLAS');</w:t>
      </w:r>
    </w:p>
    <w:p w14:paraId="078B022B" w14:textId="77777777" w:rsidR="00972FF6" w:rsidRPr="00972FF6" w:rsidRDefault="00972FF6" w:rsidP="00972FF6">
      <w:pPr>
        <w:rPr>
          <w:szCs w:val="20"/>
          <w:lang w:val="en-US"/>
        </w:rPr>
      </w:pPr>
    </w:p>
    <w:p w14:paraId="5F4114E7" w14:textId="77777777" w:rsidR="00B91BA9" w:rsidRDefault="0042409A" w:rsidP="00720FFC">
      <w:pPr>
        <w:pStyle w:val="ListParagraph"/>
        <w:numPr>
          <w:ilvl w:val="0"/>
          <w:numId w:val="10"/>
        </w:numPr>
      </w:pPr>
      <w:r>
        <w:t>Napisz procedurę służącą do wstawiania pracowników. Jako parametry podamy: nr działu i nazwisko. Procedura powinna sprawdzić, czy podany dział istnieje (w przeciwnym przypadku zgłaszamy błąd) i wyliczyć pracownikowi pensję równą minimalnemu wynagrodzeniu w jego dziale. Procedura powinna również nadać EMPNO nowemu pracownikowi obliczone jako maksymalne EMPNO w tabeli + 1.</w:t>
      </w:r>
    </w:p>
    <w:p w14:paraId="32C6DA5A" w14:textId="77777777" w:rsidR="006333C0" w:rsidRDefault="006333C0" w:rsidP="006333C0">
      <w:r>
        <w:t xml:space="preserve">CREATE OR REPLACE PROCEDURE WstawPracownika </w:t>
      </w:r>
    </w:p>
    <w:p w14:paraId="11B37FD9" w14:textId="77777777" w:rsidR="006333C0" w:rsidRDefault="006333C0" w:rsidP="006333C0">
      <w:r>
        <w:lastRenderedPageBreak/>
        <w:t xml:space="preserve">    (v_nr_dzialu INTEGER, v_nazwisko VARCHAR)</w:t>
      </w:r>
    </w:p>
    <w:p w14:paraId="2E3C5072" w14:textId="77777777" w:rsidR="006333C0" w:rsidRDefault="006333C0" w:rsidP="006333C0">
      <w:r>
        <w:t>AS</w:t>
      </w:r>
    </w:p>
    <w:p w14:paraId="5AE6EA1F" w14:textId="77777777" w:rsidR="006333C0" w:rsidRDefault="006333C0" w:rsidP="006333C0">
      <w:r>
        <w:t xml:space="preserve">    v_dzial_istnieje INTEGER := 0;</w:t>
      </w:r>
    </w:p>
    <w:p w14:paraId="67B096C1" w14:textId="77777777" w:rsidR="006333C0" w:rsidRDefault="006333C0" w:rsidP="006333C0">
      <w:r>
        <w:t xml:space="preserve">    v_pensja INTEGER;</w:t>
      </w:r>
    </w:p>
    <w:p w14:paraId="7C944EBD" w14:textId="77777777" w:rsidR="006333C0" w:rsidRDefault="006333C0" w:rsidP="006333C0">
      <w:r>
        <w:t xml:space="preserve">    v_nr_pracownika NUMBER(4,0);</w:t>
      </w:r>
    </w:p>
    <w:p w14:paraId="609DA6B0" w14:textId="77777777" w:rsidR="006333C0" w:rsidRPr="001426F7" w:rsidRDefault="006333C0" w:rsidP="006333C0">
      <w:pPr>
        <w:rPr>
          <w:lang w:val="en-US"/>
        </w:rPr>
      </w:pPr>
      <w:r w:rsidRPr="001426F7">
        <w:rPr>
          <w:lang w:val="en-US"/>
        </w:rPr>
        <w:t>BEGIN</w:t>
      </w:r>
    </w:p>
    <w:p w14:paraId="1B109BB6" w14:textId="77777777" w:rsidR="006333C0" w:rsidRPr="001426F7" w:rsidRDefault="006333C0" w:rsidP="006333C0">
      <w:pPr>
        <w:rPr>
          <w:lang w:val="en-US"/>
        </w:rPr>
      </w:pPr>
      <w:r w:rsidRPr="001426F7">
        <w:rPr>
          <w:lang w:val="en-US"/>
        </w:rPr>
        <w:t xml:space="preserve">    SELECT COUNT(*) INTO v_dzial_istnieje FROM DEPT</w:t>
      </w:r>
    </w:p>
    <w:p w14:paraId="67324C90" w14:textId="77777777" w:rsidR="006333C0" w:rsidRDefault="006333C0" w:rsidP="006333C0">
      <w:r w:rsidRPr="001426F7">
        <w:rPr>
          <w:lang w:val="en-US"/>
        </w:rPr>
        <w:t xml:space="preserve">    </w:t>
      </w:r>
      <w:r>
        <w:t>WHERE DEPTNO = v_nr_dzialu;</w:t>
      </w:r>
    </w:p>
    <w:p w14:paraId="0FB01A0A" w14:textId="77777777" w:rsidR="006333C0" w:rsidRDefault="006333C0" w:rsidP="006333C0">
      <w:r>
        <w:t xml:space="preserve">    </w:t>
      </w:r>
    </w:p>
    <w:p w14:paraId="71E3B06C" w14:textId="77777777" w:rsidR="006333C0" w:rsidRPr="001426F7" w:rsidRDefault="006333C0" w:rsidP="006333C0">
      <w:pPr>
        <w:rPr>
          <w:lang w:val="en-US"/>
        </w:rPr>
      </w:pPr>
      <w:r>
        <w:t xml:space="preserve">    </w:t>
      </w:r>
      <w:r w:rsidRPr="001426F7">
        <w:rPr>
          <w:lang w:val="en-US"/>
        </w:rPr>
        <w:t>IF v_dzial_istnieje = 1 THEN</w:t>
      </w:r>
    </w:p>
    <w:p w14:paraId="46F40151" w14:textId="77777777" w:rsidR="006333C0" w:rsidRPr="001426F7" w:rsidRDefault="006333C0" w:rsidP="006333C0">
      <w:pPr>
        <w:rPr>
          <w:lang w:val="en-US"/>
        </w:rPr>
      </w:pPr>
      <w:r w:rsidRPr="001426F7">
        <w:rPr>
          <w:lang w:val="en-US"/>
        </w:rPr>
        <w:t xml:space="preserve">        BEGIN</w:t>
      </w:r>
    </w:p>
    <w:p w14:paraId="19E3516D" w14:textId="77777777" w:rsidR="006333C0" w:rsidRPr="001426F7" w:rsidRDefault="006333C0" w:rsidP="006333C0">
      <w:pPr>
        <w:rPr>
          <w:lang w:val="en-US"/>
        </w:rPr>
      </w:pPr>
      <w:r w:rsidRPr="001426F7">
        <w:rPr>
          <w:lang w:val="en-US"/>
        </w:rPr>
        <w:t xml:space="preserve">            SELECT MIN(SAL) INTO v_pensja FROM EMP</w:t>
      </w:r>
    </w:p>
    <w:p w14:paraId="40B783A3" w14:textId="77777777" w:rsidR="006333C0" w:rsidRDefault="006333C0" w:rsidP="006333C0">
      <w:r w:rsidRPr="001426F7">
        <w:rPr>
          <w:lang w:val="en-US"/>
        </w:rPr>
        <w:t xml:space="preserve">            </w:t>
      </w:r>
      <w:r>
        <w:t>WHERE DEPTNO = v_nr_dzialu;</w:t>
      </w:r>
    </w:p>
    <w:p w14:paraId="5B41D12A" w14:textId="77777777" w:rsidR="006333C0" w:rsidRDefault="006333C0" w:rsidP="006333C0">
      <w:r>
        <w:t xml:space="preserve">            </w:t>
      </w:r>
    </w:p>
    <w:p w14:paraId="07022701" w14:textId="77777777" w:rsidR="006333C0" w:rsidRPr="001426F7" w:rsidRDefault="006333C0" w:rsidP="006333C0">
      <w:pPr>
        <w:rPr>
          <w:lang w:val="en-US"/>
        </w:rPr>
      </w:pPr>
      <w:r>
        <w:t xml:space="preserve">            </w:t>
      </w:r>
      <w:r w:rsidRPr="001426F7">
        <w:rPr>
          <w:lang w:val="en-US"/>
        </w:rPr>
        <w:t>SELECT MAX(EMPNO) + 1 INTO v_nr_pracownika FROM EMP;</w:t>
      </w:r>
    </w:p>
    <w:p w14:paraId="789F16AB" w14:textId="77777777" w:rsidR="006333C0" w:rsidRPr="001426F7" w:rsidRDefault="006333C0" w:rsidP="006333C0">
      <w:pPr>
        <w:rPr>
          <w:lang w:val="en-US"/>
        </w:rPr>
      </w:pPr>
      <w:r w:rsidRPr="001426F7">
        <w:rPr>
          <w:lang w:val="en-US"/>
        </w:rPr>
        <w:t xml:space="preserve">            </w:t>
      </w:r>
    </w:p>
    <w:p w14:paraId="0A359F00" w14:textId="77777777" w:rsidR="006333C0" w:rsidRPr="001426F7" w:rsidRDefault="006333C0" w:rsidP="006333C0">
      <w:pPr>
        <w:rPr>
          <w:lang w:val="en-US"/>
        </w:rPr>
      </w:pPr>
      <w:r w:rsidRPr="001426F7">
        <w:rPr>
          <w:lang w:val="en-US"/>
        </w:rPr>
        <w:t xml:space="preserve">            INSERT INTO EMP(EMPNO, ENAME, DEPTNO, SAL)</w:t>
      </w:r>
    </w:p>
    <w:p w14:paraId="462186A9" w14:textId="77777777" w:rsidR="006333C0" w:rsidRDefault="006333C0" w:rsidP="006333C0">
      <w:r w:rsidRPr="001426F7">
        <w:rPr>
          <w:lang w:val="en-US"/>
        </w:rPr>
        <w:t xml:space="preserve">            </w:t>
      </w:r>
      <w:r>
        <w:t>VALUES(v_nr_pracownika, v_nazwisko, v_nr_dzialu, v_pensja);</w:t>
      </w:r>
    </w:p>
    <w:p w14:paraId="0F37DC10" w14:textId="77777777" w:rsidR="006333C0" w:rsidRPr="001426F7" w:rsidRDefault="006333C0" w:rsidP="006333C0">
      <w:pPr>
        <w:rPr>
          <w:lang w:val="en-US"/>
        </w:rPr>
      </w:pPr>
      <w:r>
        <w:t xml:space="preserve">        </w:t>
      </w:r>
      <w:r w:rsidRPr="001426F7">
        <w:rPr>
          <w:lang w:val="en-US"/>
        </w:rPr>
        <w:t>END;</w:t>
      </w:r>
    </w:p>
    <w:p w14:paraId="6D01FD0B" w14:textId="77777777" w:rsidR="006333C0" w:rsidRPr="001426F7" w:rsidRDefault="006333C0" w:rsidP="006333C0">
      <w:pPr>
        <w:rPr>
          <w:lang w:val="en-US"/>
        </w:rPr>
      </w:pPr>
      <w:r w:rsidRPr="001426F7">
        <w:rPr>
          <w:lang w:val="en-US"/>
        </w:rPr>
        <w:t xml:space="preserve">    ELSE</w:t>
      </w:r>
    </w:p>
    <w:p w14:paraId="005587C9" w14:textId="77777777" w:rsidR="006333C0" w:rsidRPr="001426F7" w:rsidRDefault="006333C0" w:rsidP="006333C0">
      <w:pPr>
        <w:rPr>
          <w:lang w:val="en-US"/>
        </w:rPr>
      </w:pPr>
      <w:r w:rsidRPr="001426F7">
        <w:rPr>
          <w:lang w:val="en-US"/>
        </w:rPr>
        <w:t xml:space="preserve">        BEGIN</w:t>
      </w:r>
    </w:p>
    <w:p w14:paraId="6C46D600" w14:textId="77777777" w:rsidR="006333C0" w:rsidRPr="001426F7" w:rsidRDefault="006333C0" w:rsidP="006333C0">
      <w:pPr>
        <w:rPr>
          <w:lang w:val="en-US"/>
        </w:rPr>
      </w:pPr>
      <w:r w:rsidRPr="001426F7">
        <w:rPr>
          <w:lang w:val="en-US"/>
        </w:rPr>
        <w:t xml:space="preserve">            DBMS_OUTPUT.PUT_LINE('Podany nr dzialu nie istnieje.');</w:t>
      </w:r>
    </w:p>
    <w:p w14:paraId="748CAFBD" w14:textId="77777777" w:rsidR="006333C0" w:rsidRPr="001426F7" w:rsidRDefault="006333C0" w:rsidP="006333C0">
      <w:pPr>
        <w:rPr>
          <w:lang w:val="en-US"/>
        </w:rPr>
      </w:pPr>
      <w:r w:rsidRPr="001426F7">
        <w:rPr>
          <w:lang w:val="en-US"/>
        </w:rPr>
        <w:t xml:space="preserve">        END;</w:t>
      </w:r>
    </w:p>
    <w:p w14:paraId="543EE9E8" w14:textId="77777777" w:rsidR="006333C0" w:rsidRPr="001426F7" w:rsidRDefault="006333C0" w:rsidP="006333C0">
      <w:pPr>
        <w:rPr>
          <w:lang w:val="en-US"/>
        </w:rPr>
      </w:pPr>
      <w:r w:rsidRPr="001426F7">
        <w:rPr>
          <w:lang w:val="en-US"/>
        </w:rPr>
        <w:t xml:space="preserve">    END IF;</w:t>
      </w:r>
    </w:p>
    <w:p w14:paraId="0CA05A0D" w14:textId="77777777" w:rsidR="006333C0" w:rsidRPr="001426F7" w:rsidRDefault="006333C0" w:rsidP="006333C0">
      <w:pPr>
        <w:rPr>
          <w:lang w:val="en-US"/>
        </w:rPr>
      </w:pPr>
      <w:r w:rsidRPr="001426F7">
        <w:rPr>
          <w:lang w:val="en-US"/>
        </w:rPr>
        <w:t>END;</w:t>
      </w:r>
    </w:p>
    <w:p w14:paraId="7EAB665B" w14:textId="77777777" w:rsidR="006333C0" w:rsidRPr="001426F7" w:rsidRDefault="006333C0" w:rsidP="006333C0">
      <w:pPr>
        <w:rPr>
          <w:lang w:val="en-US"/>
        </w:rPr>
      </w:pPr>
    </w:p>
    <w:p w14:paraId="1082B5C3" w14:textId="77777777" w:rsidR="006333C0" w:rsidRPr="001426F7" w:rsidRDefault="006333C0" w:rsidP="006333C0">
      <w:pPr>
        <w:rPr>
          <w:lang w:val="en-US"/>
        </w:rPr>
      </w:pPr>
      <w:r w:rsidRPr="001426F7">
        <w:rPr>
          <w:lang w:val="en-US"/>
        </w:rPr>
        <w:t>SELECT * FROM EMP;</w:t>
      </w:r>
    </w:p>
    <w:p w14:paraId="0183A155" w14:textId="77777777" w:rsidR="006333C0" w:rsidRPr="001426F7" w:rsidRDefault="006333C0" w:rsidP="006333C0">
      <w:pPr>
        <w:rPr>
          <w:lang w:val="en-US"/>
        </w:rPr>
      </w:pPr>
      <w:r w:rsidRPr="001426F7">
        <w:rPr>
          <w:lang w:val="en-US"/>
        </w:rPr>
        <w:t>SELECT MIN(SAL) FROM EMP WHERE DEPTNO = 10;</w:t>
      </w:r>
    </w:p>
    <w:p w14:paraId="31D0E2CA" w14:textId="77777777" w:rsidR="006333C0" w:rsidRPr="001426F7" w:rsidRDefault="006333C0" w:rsidP="006333C0">
      <w:pPr>
        <w:rPr>
          <w:lang w:val="en-US"/>
        </w:rPr>
      </w:pPr>
    </w:p>
    <w:p w14:paraId="35993FF8" w14:textId="77777777" w:rsidR="006333C0" w:rsidRDefault="006333C0" w:rsidP="006333C0">
      <w:r>
        <w:t>EXEC WstawPracownika (10, 'TRUMP');</w:t>
      </w:r>
    </w:p>
    <w:p w14:paraId="1725DDA3" w14:textId="5337D13D" w:rsidR="006333C0" w:rsidRDefault="006333C0" w:rsidP="006333C0">
      <w:r>
        <w:t>EXEC WstawPracownika (60, 'WEZLY');</w:t>
      </w:r>
    </w:p>
    <w:p w14:paraId="5ECBDE39" w14:textId="77777777" w:rsidR="00F330C1" w:rsidRDefault="00B91BA9" w:rsidP="00F330C1">
      <w:pPr>
        <w:pStyle w:val="ListParagraph"/>
        <w:numPr>
          <w:ilvl w:val="0"/>
          <w:numId w:val="10"/>
        </w:numPr>
      </w:pPr>
      <w:r w:rsidRPr="00B91BA9">
        <w:lastRenderedPageBreak/>
        <w:t>Utwórz tabelę Magazyn (IdPozycji, Nazwa, Ilosc) zawierającą ilości poszczególnych towarów w magazynie i wstaw do niej kilka przykładowych rekordów.</w:t>
      </w:r>
      <w:r>
        <w:br/>
      </w:r>
      <w:r w:rsidRPr="00B91BA9">
        <w:t>W bloku PL/SQL sprawdź, którego artykułu jest najwięcej w magazynie i zmniejsz ilość tego artykułu o 5 (jeśli stan jest większy lub równy 5, w przeciwnym wypadku zgłoś błąd).</w:t>
      </w:r>
    </w:p>
    <w:p w14:paraId="63948A25" w14:textId="77777777" w:rsidR="001426F7" w:rsidRPr="00BE14D1" w:rsidRDefault="001426F7" w:rsidP="001426F7">
      <w:pPr>
        <w:rPr>
          <w:lang w:val="en-US"/>
        </w:rPr>
      </w:pPr>
      <w:r w:rsidRPr="00BE14D1">
        <w:rPr>
          <w:lang w:val="en-US"/>
        </w:rPr>
        <w:t>CREATE TABLE MAGAZYN (</w:t>
      </w:r>
    </w:p>
    <w:p w14:paraId="54848A34" w14:textId="77777777" w:rsidR="001426F7" w:rsidRPr="00BE14D1" w:rsidRDefault="001426F7" w:rsidP="001426F7">
      <w:pPr>
        <w:rPr>
          <w:lang w:val="en-US"/>
        </w:rPr>
      </w:pPr>
      <w:r w:rsidRPr="00BE14D1">
        <w:rPr>
          <w:lang w:val="en-US"/>
        </w:rPr>
        <w:t xml:space="preserve">    IdPozycji INTEGER,</w:t>
      </w:r>
    </w:p>
    <w:p w14:paraId="7BB6C1C8" w14:textId="77777777" w:rsidR="001426F7" w:rsidRPr="00BE14D1" w:rsidRDefault="001426F7" w:rsidP="001426F7">
      <w:pPr>
        <w:rPr>
          <w:lang w:val="en-US"/>
        </w:rPr>
      </w:pPr>
      <w:r w:rsidRPr="00BE14D1">
        <w:rPr>
          <w:lang w:val="en-US"/>
        </w:rPr>
        <w:t xml:space="preserve">    Nazwa VARCHAR2(30),</w:t>
      </w:r>
    </w:p>
    <w:p w14:paraId="2D350E24" w14:textId="77777777" w:rsidR="001426F7" w:rsidRPr="00BE14D1" w:rsidRDefault="001426F7" w:rsidP="001426F7">
      <w:pPr>
        <w:rPr>
          <w:lang w:val="en-US"/>
        </w:rPr>
      </w:pPr>
      <w:r w:rsidRPr="00BE14D1">
        <w:rPr>
          <w:lang w:val="en-US"/>
        </w:rPr>
        <w:t xml:space="preserve">    Ilosc INTEGER</w:t>
      </w:r>
    </w:p>
    <w:p w14:paraId="676C57EA" w14:textId="77777777" w:rsidR="001426F7" w:rsidRPr="00BE14D1" w:rsidRDefault="001426F7" w:rsidP="001426F7">
      <w:pPr>
        <w:rPr>
          <w:lang w:val="en-US"/>
        </w:rPr>
      </w:pPr>
      <w:r w:rsidRPr="00BE14D1">
        <w:rPr>
          <w:lang w:val="en-US"/>
        </w:rPr>
        <w:t>);</w:t>
      </w:r>
    </w:p>
    <w:p w14:paraId="427587DF" w14:textId="77777777" w:rsidR="001426F7" w:rsidRPr="00BE14D1" w:rsidRDefault="001426F7" w:rsidP="001426F7">
      <w:pPr>
        <w:rPr>
          <w:lang w:val="en-US"/>
        </w:rPr>
      </w:pPr>
    </w:p>
    <w:p w14:paraId="31EA4403" w14:textId="77777777" w:rsidR="001426F7" w:rsidRPr="00BE14D1" w:rsidRDefault="001426F7" w:rsidP="001426F7">
      <w:pPr>
        <w:rPr>
          <w:lang w:val="en-US"/>
        </w:rPr>
      </w:pPr>
      <w:r w:rsidRPr="00BE14D1">
        <w:rPr>
          <w:lang w:val="en-US"/>
        </w:rPr>
        <w:t>INSERT INTO MAGAZYN</w:t>
      </w:r>
    </w:p>
    <w:p w14:paraId="0340044E" w14:textId="77777777" w:rsidR="001426F7" w:rsidRPr="00BE14D1" w:rsidRDefault="001426F7" w:rsidP="001426F7">
      <w:pPr>
        <w:rPr>
          <w:lang w:val="en-US"/>
        </w:rPr>
      </w:pPr>
      <w:r w:rsidRPr="00BE14D1">
        <w:rPr>
          <w:lang w:val="en-US"/>
        </w:rPr>
        <w:t>VALUES (1, 'DREWNO', 10);</w:t>
      </w:r>
    </w:p>
    <w:p w14:paraId="49F1D650" w14:textId="77777777" w:rsidR="001426F7" w:rsidRPr="00BE14D1" w:rsidRDefault="001426F7" w:rsidP="001426F7">
      <w:pPr>
        <w:rPr>
          <w:lang w:val="en-US"/>
        </w:rPr>
      </w:pPr>
    </w:p>
    <w:p w14:paraId="5DB79AD2" w14:textId="77777777" w:rsidR="001426F7" w:rsidRPr="00BE14D1" w:rsidRDefault="001426F7" w:rsidP="001426F7">
      <w:pPr>
        <w:rPr>
          <w:lang w:val="en-US"/>
        </w:rPr>
      </w:pPr>
      <w:r w:rsidRPr="00BE14D1">
        <w:rPr>
          <w:lang w:val="en-US"/>
        </w:rPr>
        <w:t>INSERT INTO MAGAZYN</w:t>
      </w:r>
    </w:p>
    <w:p w14:paraId="67BB6060" w14:textId="77777777" w:rsidR="001426F7" w:rsidRPr="00BE14D1" w:rsidRDefault="001426F7" w:rsidP="001426F7">
      <w:pPr>
        <w:rPr>
          <w:lang w:val="en-US"/>
        </w:rPr>
      </w:pPr>
      <w:r w:rsidRPr="00BE14D1">
        <w:rPr>
          <w:lang w:val="en-US"/>
        </w:rPr>
        <w:t>VALUES (2, 'STAL', 7);</w:t>
      </w:r>
    </w:p>
    <w:p w14:paraId="1A6D26E8" w14:textId="77777777" w:rsidR="001426F7" w:rsidRPr="00BE14D1" w:rsidRDefault="001426F7" w:rsidP="001426F7">
      <w:pPr>
        <w:rPr>
          <w:lang w:val="en-US"/>
        </w:rPr>
      </w:pPr>
    </w:p>
    <w:p w14:paraId="687A5890" w14:textId="77777777" w:rsidR="001426F7" w:rsidRPr="00BE14D1" w:rsidRDefault="001426F7" w:rsidP="001426F7">
      <w:pPr>
        <w:rPr>
          <w:lang w:val="en-US"/>
        </w:rPr>
      </w:pPr>
      <w:r w:rsidRPr="00BE14D1">
        <w:rPr>
          <w:lang w:val="en-US"/>
        </w:rPr>
        <w:t>INSERT INTO MAGAZYN</w:t>
      </w:r>
    </w:p>
    <w:p w14:paraId="38A474B0" w14:textId="77777777" w:rsidR="001426F7" w:rsidRPr="00BE14D1" w:rsidRDefault="001426F7" w:rsidP="001426F7">
      <w:pPr>
        <w:rPr>
          <w:lang w:val="en-US"/>
        </w:rPr>
      </w:pPr>
      <w:r w:rsidRPr="00BE14D1">
        <w:rPr>
          <w:lang w:val="en-US"/>
        </w:rPr>
        <w:t>VALUES (3, 'ZELAZO', 4);</w:t>
      </w:r>
    </w:p>
    <w:p w14:paraId="181D5EC1" w14:textId="77777777" w:rsidR="001426F7" w:rsidRPr="00BE14D1" w:rsidRDefault="001426F7" w:rsidP="001426F7">
      <w:pPr>
        <w:rPr>
          <w:lang w:val="en-US"/>
        </w:rPr>
      </w:pPr>
    </w:p>
    <w:p w14:paraId="39C8CB49" w14:textId="77777777" w:rsidR="001426F7" w:rsidRPr="00BE14D1" w:rsidRDefault="001426F7" w:rsidP="001426F7">
      <w:pPr>
        <w:rPr>
          <w:lang w:val="en-US"/>
        </w:rPr>
      </w:pPr>
      <w:r w:rsidRPr="00BE14D1">
        <w:rPr>
          <w:lang w:val="en-US"/>
        </w:rPr>
        <w:t>INSERT INTO MAGAZYN</w:t>
      </w:r>
    </w:p>
    <w:p w14:paraId="672B79B2" w14:textId="77777777" w:rsidR="001426F7" w:rsidRPr="00BE14D1" w:rsidRDefault="001426F7" w:rsidP="001426F7">
      <w:pPr>
        <w:rPr>
          <w:lang w:val="en-US"/>
        </w:rPr>
      </w:pPr>
      <w:r w:rsidRPr="00BE14D1">
        <w:rPr>
          <w:lang w:val="en-US"/>
        </w:rPr>
        <w:t>VALUES (4, 'WEGIEL', 3);</w:t>
      </w:r>
    </w:p>
    <w:p w14:paraId="09E89B20" w14:textId="77777777" w:rsidR="001426F7" w:rsidRPr="00BE14D1" w:rsidRDefault="001426F7" w:rsidP="001426F7">
      <w:pPr>
        <w:rPr>
          <w:lang w:val="en-US"/>
        </w:rPr>
      </w:pPr>
    </w:p>
    <w:p w14:paraId="3B93DEF6" w14:textId="77777777" w:rsidR="001426F7" w:rsidRPr="00BE14D1" w:rsidRDefault="001426F7" w:rsidP="001426F7">
      <w:pPr>
        <w:rPr>
          <w:lang w:val="en-US"/>
        </w:rPr>
      </w:pPr>
      <w:r w:rsidRPr="00BE14D1">
        <w:rPr>
          <w:lang w:val="en-US"/>
        </w:rPr>
        <w:t>INSERT INTO MAGAZYN</w:t>
      </w:r>
    </w:p>
    <w:p w14:paraId="0653A4B3" w14:textId="32DD5005" w:rsidR="001426F7" w:rsidRDefault="001426F7" w:rsidP="001426F7">
      <w:pPr>
        <w:rPr>
          <w:lang w:val="en-US"/>
        </w:rPr>
      </w:pPr>
      <w:r w:rsidRPr="00BE14D1">
        <w:rPr>
          <w:lang w:val="en-US"/>
        </w:rPr>
        <w:t>VALUES (5, 'DIAMENT', 8);</w:t>
      </w:r>
    </w:p>
    <w:p w14:paraId="17C00B56" w14:textId="77777777" w:rsidR="00BE14D1" w:rsidRDefault="00BE14D1" w:rsidP="001426F7">
      <w:pPr>
        <w:rPr>
          <w:lang w:val="en-US"/>
        </w:rPr>
      </w:pPr>
    </w:p>
    <w:p w14:paraId="4CD3A339" w14:textId="77777777" w:rsidR="00BE14D1" w:rsidRPr="00BE14D1" w:rsidRDefault="00BE14D1" w:rsidP="00BE14D1">
      <w:pPr>
        <w:rPr>
          <w:lang w:val="en-US"/>
        </w:rPr>
      </w:pPr>
      <w:r w:rsidRPr="00BE14D1">
        <w:rPr>
          <w:lang w:val="en-US"/>
        </w:rPr>
        <w:t>DECLARE</w:t>
      </w:r>
    </w:p>
    <w:p w14:paraId="6E29A00A" w14:textId="77777777" w:rsidR="00BE14D1" w:rsidRPr="00BE14D1" w:rsidRDefault="00BE14D1" w:rsidP="00BE14D1">
      <w:pPr>
        <w:rPr>
          <w:lang w:val="en-US"/>
        </w:rPr>
      </w:pPr>
      <w:r w:rsidRPr="00BE14D1">
        <w:rPr>
          <w:lang w:val="en-US"/>
        </w:rPr>
        <w:t xml:space="preserve">    v_max_id INT := -1;</w:t>
      </w:r>
    </w:p>
    <w:p w14:paraId="4DED93C5" w14:textId="77777777" w:rsidR="00BE14D1" w:rsidRPr="00BE14D1" w:rsidRDefault="00BE14D1" w:rsidP="00BE14D1">
      <w:pPr>
        <w:rPr>
          <w:lang w:val="en-US"/>
        </w:rPr>
      </w:pPr>
      <w:r w:rsidRPr="00BE14D1">
        <w:rPr>
          <w:lang w:val="en-US"/>
        </w:rPr>
        <w:t xml:space="preserve">    v_max_ilosc INT := -1;</w:t>
      </w:r>
    </w:p>
    <w:p w14:paraId="2E4ADB3D" w14:textId="77777777" w:rsidR="00BE14D1" w:rsidRPr="00BE14D1" w:rsidRDefault="00BE14D1" w:rsidP="00BE14D1">
      <w:pPr>
        <w:rPr>
          <w:lang w:val="en-US"/>
        </w:rPr>
      </w:pPr>
      <w:r w:rsidRPr="00BE14D1">
        <w:rPr>
          <w:lang w:val="en-US"/>
        </w:rPr>
        <w:t>BEGIN</w:t>
      </w:r>
    </w:p>
    <w:p w14:paraId="08C97181" w14:textId="77777777" w:rsidR="00BE14D1" w:rsidRPr="00BE14D1" w:rsidRDefault="00BE14D1" w:rsidP="00BE14D1">
      <w:pPr>
        <w:rPr>
          <w:lang w:val="en-US"/>
        </w:rPr>
      </w:pPr>
      <w:r w:rsidRPr="00BE14D1">
        <w:rPr>
          <w:lang w:val="en-US"/>
        </w:rPr>
        <w:t xml:space="preserve">    SELECT IdPozycji, Ilosc INTO v_max_id, v_max_ilosc FROM MAGAZYN</w:t>
      </w:r>
    </w:p>
    <w:p w14:paraId="33141A23" w14:textId="77777777" w:rsidR="00BE14D1" w:rsidRPr="00BE14D1" w:rsidRDefault="00BE14D1" w:rsidP="00BE14D1">
      <w:pPr>
        <w:rPr>
          <w:lang w:val="en-US"/>
        </w:rPr>
      </w:pPr>
      <w:r w:rsidRPr="00BE14D1">
        <w:rPr>
          <w:lang w:val="en-US"/>
        </w:rPr>
        <w:t xml:space="preserve">    WHERE Ilosc = (SELECT MAX(Ilosc) FROM MAGAZYN);</w:t>
      </w:r>
    </w:p>
    <w:p w14:paraId="253B7401" w14:textId="77777777" w:rsidR="00BE14D1" w:rsidRPr="00BE14D1" w:rsidRDefault="00BE14D1" w:rsidP="00BE14D1">
      <w:pPr>
        <w:rPr>
          <w:lang w:val="en-US"/>
        </w:rPr>
      </w:pPr>
      <w:r w:rsidRPr="00BE14D1">
        <w:rPr>
          <w:lang w:val="en-US"/>
        </w:rPr>
        <w:t xml:space="preserve">    </w:t>
      </w:r>
    </w:p>
    <w:p w14:paraId="74DE022F" w14:textId="77777777" w:rsidR="00BE14D1" w:rsidRPr="00BE14D1" w:rsidRDefault="00BE14D1" w:rsidP="00BE14D1">
      <w:pPr>
        <w:rPr>
          <w:lang w:val="en-US"/>
        </w:rPr>
      </w:pPr>
      <w:r w:rsidRPr="00BE14D1">
        <w:rPr>
          <w:lang w:val="en-US"/>
        </w:rPr>
        <w:lastRenderedPageBreak/>
        <w:t xml:space="preserve">    IF v_max_ilosc &gt;= 5 THEN</w:t>
      </w:r>
    </w:p>
    <w:p w14:paraId="0406AB48" w14:textId="77777777" w:rsidR="00BE14D1" w:rsidRPr="00BE14D1" w:rsidRDefault="00BE14D1" w:rsidP="00BE14D1">
      <w:pPr>
        <w:rPr>
          <w:lang w:val="en-US"/>
        </w:rPr>
      </w:pPr>
      <w:r w:rsidRPr="00BE14D1">
        <w:rPr>
          <w:lang w:val="en-US"/>
        </w:rPr>
        <w:t xml:space="preserve">        UPDATE MAGAZYN</w:t>
      </w:r>
    </w:p>
    <w:p w14:paraId="0EE59358" w14:textId="77777777" w:rsidR="00BE14D1" w:rsidRPr="00BE14D1" w:rsidRDefault="00BE14D1" w:rsidP="00BE14D1">
      <w:pPr>
        <w:rPr>
          <w:lang w:val="en-US"/>
        </w:rPr>
      </w:pPr>
      <w:r w:rsidRPr="00BE14D1">
        <w:rPr>
          <w:lang w:val="en-US"/>
        </w:rPr>
        <w:t xml:space="preserve">        SET Ilosc = Ilosc - 5</w:t>
      </w:r>
    </w:p>
    <w:p w14:paraId="18525490" w14:textId="77777777" w:rsidR="00BE14D1" w:rsidRPr="00BE14D1" w:rsidRDefault="00BE14D1" w:rsidP="00BE14D1">
      <w:pPr>
        <w:rPr>
          <w:lang w:val="en-US"/>
        </w:rPr>
      </w:pPr>
      <w:r w:rsidRPr="00BE14D1">
        <w:rPr>
          <w:lang w:val="en-US"/>
        </w:rPr>
        <w:t xml:space="preserve">        WHERE IdPozycji = v_max_id;</w:t>
      </w:r>
    </w:p>
    <w:p w14:paraId="2982D7A1" w14:textId="77777777" w:rsidR="00BE14D1" w:rsidRPr="00BE14D1" w:rsidRDefault="00BE14D1" w:rsidP="00BE14D1">
      <w:pPr>
        <w:rPr>
          <w:lang w:val="en-US"/>
        </w:rPr>
      </w:pPr>
      <w:r w:rsidRPr="00BE14D1">
        <w:rPr>
          <w:lang w:val="en-US"/>
        </w:rPr>
        <w:t xml:space="preserve">    END IF;</w:t>
      </w:r>
    </w:p>
    <w:p w14:paraId="1B9701A0" w14:textId="77777777" w:rsidR="00BE14D1" w:rsidRPr="00BE14D1" w:rsidRDefault="00BE14D1" w:rsidP="00BE14D1">
      <w:pPr>
        <w:rPr>
          <w:lang w:val="en-US"/>
        </w:rPr>
      </w:pPr>
    </w:p>
    <w:p w14:paraId="0B260B34" w14:textId="77777777" w:rsidR="00BE14D1" w:rsidRPr="00BE14D1" w:rsidRDefault="00BE14D1" w:rsidP="00BE14D1">
      <w:pPr>
        <w:rPr>
          <w:lang w:val="en-US"/>
        </w:rPr>
      </w:pPr>
      <w:r w:rsidRPr="00BE14D1">
        <w:rPr>
          <w:lang w:val="en-US"/>
        </w:rPr>
        <w:t>END;</w:t>
      </w:r>
    </w:p>
    <w:p w14:paraId="4D888695" w14:textId="77777777" w:rsidR="00BE14D1" w:rsidRPr="00BE14D1" w:rsidRDefault="00BE14D1" w:rsidP="00BE14D1">
      <w:pPr>
        <w:rPr>
          <w:lang w:val="en-US"/>
        </w:rPr>
      </w:pPr>
    </w:p>
    <w:p w14:paraId="65122952" w14:textId="099FE0EB" w:rsidR="00BE14D1" w:rsidRPr="00BE14D1" w:rsidRDefault="00BE14D1" w:rsidP="00BE14D1">
      <w:pPr>
        <w:rPr>
          <w:lang w:val="en-US"/>
        </w:rPr>
      </w:pPr>
      <w:r w:rsidRPr="00BE14D1">
        <w:rPr>
          <w:lang w:val="en-US"/>
        </w:rPr>
        <w:t>SELECT * FROM MAGAZYN</w:t>
      </w:r>
    </w:p>
    <w:sectPr w:rsidR="00BE14D1" w:rsidRPr="00BE1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D01DF" w14:textId="77777777" w:rsidR="00FC4022" w:rsidRDefault="00FC4022" w:rsidP="00F330C1">
      <w:pPr>
        <w:spacing w:after="0" w:line="240" w:lineRule="auto"/>
      </w:pPr>
      <w:r>
        <w:separator/>
      </w:r>
    </w:p>
  </w:endnote>
  <w:endnote w:type="continuationSeparator" w:id="0">
    <w:p w14:paraId="152819E3" w14:textId="77777777" w:rsidR="00FC4022" w:rsidRDefault="00FC4022" w:rsidP="00F33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panose1 w:val="020B0604020202020204"/>
    <w:charset w:val="80"/>
    <w:family w:val="auto"/>
    <w:pitch w:val="default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23544" w14:textId="77777777" w:rsidR="00FC4022" w:rsidRDefault="00FC4022" w:rsidP="00F330C1">
      <w:pPr>
        <w:spacing w:after="0" w:line="240" w:lineRule="auto"/>
      </w:pPr>
      <w:r>
        <w:separator/>
      </w:r>
    </w:p>
  </w:footnote>
  <w:footnote w:type="continuationSeparator" w:id="0">
    <w:p w14:paraId="06E87F7F" w14:textId="77777777" w:rsidR="00FC4022" w:rsidRDefault="00FC4022" w:rsidP="00F33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56D32B4"/>
    <w:multiLevelType w:val="hybridMultilevel"/>
    <w:tmpl w:val="DF1CE0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05D6B"/>
    <w:multiLevelType w:val="hybridMultilevel"/>
    <w:tmpl w:val="367EFA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92F79"/>
    <w:multiLevelType w:val="hybridMultilevel"/>
    <w:tmpl w:val="ECE016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33176"/>
    <w:multiLevelType w:val="hybridMultilevel"/>
    <w:tmpl w:val="33C0B0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C7BE5"/>
    <w:multiLevelType w:val="hybridMultilevel"/>
    <w:tmpl w:val="0764FF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87065"/>
    <w:multiLevelType w:val="hybridMultilevel"/>
    <w:tmpl w:val="4FC0FE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000004">
    <w:abstractNumId w:val="0"/>
  </w:num>
  <w:num w:numId="2" w16cid:durableId="624771846">
    <w:abstractNumId w:val="1"/>
  </w:num>
  <w:num w:numId="3" w16cid:durableId="894899678">
    <w:abstractNumId w:val="8"/>
  </w:num>
  <w:num w:numId="4" w16cid:durableId="310213180">
    <w:abstractNumId w:val="6"/>
  </w:num>
  <w:num w:numId="5" w16cid:durableId="1988241169">
    <w:abstractNumId w:val="4"/>
  </w:num>
  <w:num w:numId="6" w16cid:durableId="617368768">
    <w:abstractNumId w:val="5"/>
  </w:num>
  <w:num w:numId="7" w16cid:durableId="1634409386">
    <w:abstractNumId w:val="7"/>
  </w:num>
  <w:num w:numId="8" w16cid:durableId="918558462">
    <w:abstractNumId w:val="2"/>
  </w:num>
  <w:num w:numId="9" w16cid:durableId="1128739773">
    <w:abstractNumId w:val="3"/>
    <w:lvlOverride w:ilvl="0">
      <w:startOverride w:val="1"/>
    </w:lvlOverride>
  </w:num>
  <w:num w:numId="10" w16cid:durableId="6460857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9C5"/>
    <w:rsid w:val="000042F6"/>
    <w:rsid w:val="000638D5"/>
    <w:rsid w:val="001426F7"/>
    <w:rsid w:val="00357C79"/>
    <w:rsid w:val="003C73F5"/>
    <w:rsid w:val="0042409A"/>
    <w:rsid w:val="004302D9"/>
    <w:rsid w:val="00450CB9"/>
    <w:rsid w:val="004D2481"/>
    <w:rsid w:val="004F6D5C"/>
    <w:rsid w:val="005D3B95"/>
    <w:rsid w:val="006333C0"/>
    <w:rsid w:val="006A70C2"/>
    <w:rsid w:val="006B79C5"/>
    <w:rsid w:val="006C4C89"/>
    <w:rsid w:val="0076447F"/>
    <w:rsid w:val="007E74F9"/>
    <w:rsid w:val="00842978"/>
    <w:rsid w:val="00864C5A"/>
    <w:rsid w:val="0089227A"/>
    <w:rsid w:val="008C6AE2"/>
    <w:rsid w:val="008D0260"/>
    <w:rsid w:val="00972FF6"/>
    <w:rsid w:val="00973E07"/>
    <w:rsid w:val="00990DC2"/>
    <w:rsid w:val="00A96617"/>
    <w:rsid w:val="00B8208D"/>
    <w:rsid w:val="00B91BA9"/>
    <w:rsid w:val="00BD6529"/>
    <w:rsid w:val="00BE14D1"/>
    <w:rsid w:val="00CF6C69"/>
    <w:rsid w:val="00D02ACC"/>
    <w:rsid w:val="00DB16C5"/>
    <w:rsid w:val="00E40EAF"/>
    <w:rsid w:val="00E43E96"/>
    <w:rsid w:val="00E96D43"/>
    <w:rsid w:val="00F05EF0"/>
    <w:rsid w:val="00F330C1"/>
    <w:rsid w:val="00F662E4"/>
    <w:rsid w:val="00F83B1F"/>
    <w:rsid w:val="00FC4022"/>
    <w:rsid w:val="00FC6621"/>
    <w:rsid w:val="00FD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A33FB"/>
  <w15:chartTrackingRefBased/>
  <w15:docId w15:val="{44C4DE9D-16FB-42E8-ADDD-C9271614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2F6"/>
    <w:pPr>
      <w:keepNext/>
      <w:keepLines/>
      <w:spacing w:before="240" w:after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D43"/>
    <w:pPr>
      <w:keepNext/>
      <w:keepLines/>
      <w:spacing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2A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6D43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3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0C1"/>
  </w:style>
  <w:style w:type="paragraph" w:styleId="Footer">
    <w:name w:val="footer"/>
    <w:basedOn w:val="Normal"/>
    <w:link w:val="FooterChar"/>
    <w:uiPriority w:val="99"/>
    <w:unhideWhenUsed/>
    <w:rsid w:val="00F33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Lenkiewicz</dc:creator>
  <cp:keywords/>
  <dc:description/>
  <cp:lastModifiedBy>Michał Chojna</cp:lastModifiedBy>
  <cp:revision>32</cp:revision>
  <dcterms:created xsi:type="dcterms:W3CDTF">2013-10-22T11:40:00Z</dcterms:created>
  <dcterms:modified xsi:type="dcterms:W3CDTF">2025-01-14T09:46:00Z</dcterms:modified>
</cp:coreProperties>
</file>