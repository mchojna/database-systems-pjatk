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5A8D4" w14:textId="77777777" w:rsidR="00BD6529" w:rsidRDefault="00450CB9" w:rsidP="006B79C5">
      <w:pPr>
        <w:pStyle w:val="Heading1"/>
      </w:pPr>
      <w:r>
        <w:t xml:space="preserve">Temat </w:t>
      </w:r>
      <w:r w:rsidR="00632661">
        <w:t>11</w:t>
      </w:r>
      <w:r w:rsidR="006B79C5">
        <w:t xml:space="preserve"> – </w:t>
      </w:r>
      <w:r w:rsidR="00632661">
        <w:t>PL/SQL</w:t>
      </w:r>
      <w:r w:rsidR="008C1F2B">
        <w:t xml:space="preserve">, </w:t>
      </w:r>
      <w:r w:rsidR="004B22C6">
        <w:t>wyzwalacze</w:t>
      </w:r>
    </w:p>
    <w:p w14:paraId="76AAC9C5" w14:textId="77777777" w:rsidR="004B22C6" w:rsidRDefault="004B22C6" w:rsidP="004B22C6">
      <w:pPr>
        <w:pStyle w:val="ListParagraph"/>
        <w:numPr>
          <w:ilvl w:val="0"/>
          <w:numId w:val="11"/>
        </w:numPr>
        <w:spacing w:after="240" w:line="256" w:lineRule="auto"/>
        <w:rPr>
          <w:lang w:eastAsia="ar-SA"/>
        </w:rPr>
      </w:pPr>
      <w:r>
        <w:rPr>
          <w:lang w:eastAsia="ar-SA"/>
        </w:rPr>
        <w:t xml:space="preserve">Utwórz wyzwalacz, który nie pozwoli usunąć rekordu z tabeli </w:t>
      </w:r>
      <w:r>
        <w:rPr>
          <w:i/>
          <w:lang w:eastAsia="ar-SA"/>
        </w:rPr>
        <w:t>Emp</w:t>
      </w:r>
      <w:r>
        <w:rPr>
          <w:lang w:eastAsia="ar-SA"/>
        </w:rPr>
        <w:t>.</w:t>
      </w:r>
    </w:p>
    <w:p w14:paraId="37A51E89" w14:textId="77777777" w:rsidR="0067524E" w:rsidRPr="0067524E" w:rsidRDefault="0067524E" w:rsidP="0067524E">
      <w:pPr>
        <w:spacing w:after="240" w:line="256" w:lineRule="auto"/>
        <w:rPr>
          <w:lang w:val="en-US" w:eastAsia="ar-SA"/>
        </w:rPr>
      </w:pPr>
      <w:r w:rsidRPr="0067524E">
        <w:rPr>
          <w:lang w:val="en-US" w:eastAsia="ar-SA"/>
        </w:rPr>
        <w:t>CREATE OR REPLACE TRIGGER DeleteFromEmp</w:t>
      </w:r>
    </w:p>
    <w:p w14:paraId="54913FE4" w14:textId="77777777" w:rsidR="0067524E" w:rsidRPr="0067524E" w:rsidRDefault="0067524E" w:rsidP="0067524E">
      <w:pPr>
        <w:spacing w:after="240" w:line="256" w:lineRule="auto"/>
        <w:rPr>
          <w:lang w:val="en-US" w:eastAsia="ar-SA"/>
        </w:rPr>
      </w:pPr>
      <w:r w:rsidRPr="0067524E">
        <w:rPr>
          <w:lang w:val="en-US" w:eastAsia="ar-SA"/>
        </w:rPr>
        <w:t>BEFORE DELETE</w:t>
      </w:r>
    </w:p>
    <w:p w14:paraId="634CEAAA" w14:textId="77777777" w:rsidR="0067524E" w:rsidRPr="00944C6F" w:rsidRDefault="0067524E" w:rsidP="0067524E">
      <w:pPr>
        <w:spacing w:after="240" w:line="256" w:lineRule="auto"/>
        <w:rPr>
          <w:lang w:val="en-US" w:eastAsia="ar-SA"/>
        </w:rPr>
      </w:pPr>
      <w:r w:rsidRPr="00944C6F">
        <w:rPr>
          <w:lang w:val="en-US" w:eastAsia="ar-SA"/>
        </w:rPr>
        <w:t>ON EMP</w:t>
      </w:r>
    </w:p>
    <w:p w14:paraId="18D3579F" w14:textId="77777777" w:rsidR="0067524E" w:rsidRPr="00944C6F" w:rsidRDefault="0067524E" w:rsidP="0067524E">
      <w:pPr>
        <w:spacing w:after="240" w:line="256" w:lineRule="auto"/>
        <w:rPr>
          <w:lang w:val="en-US" w:eastAsia="ar-SA"/>
        </w:rPr>
      </w:pPr>
      <w:r w:rsidRPr="00944C6F">
        <w:rPr>
          <w:lang w:val="en-US" w:eastAsia="ar-SA"/>
        </w:rPr>
        <w:t>BEGIN</w:t>
      </w:r>
    </w:p>
    <w:p w14:paraId="7ED53CC2" w14:textId="77777777" w:rsidR="0067524E" w:rsidRPr="00944C6F" w:rsidRDefault="0067524E" w:rsidP="0067524E">
      <w:pPr>
        <w:spacing w:after="240" w:line="256" w:lineRule="auto"/>
        <w:rPr>
          <w:lang w:val="en-US" w:eastAsia="ar-SA"/>
        </w:rPr>
      </w:pPr>
      <w:r w:rsidRPr="00944C6F">
        <w:rPr>
          <w:lang w:val="en-US" w:eastAsia="ar-SA"/>
        </w:rPr>
        <w:t xml:space="preserve">    RAISE_APPLICATION_ERROR(-20100, 'Nie mozna usuwac rekordow z tabeli EMP.');</w:t>
      </w:r>
    </w:p>
    <w:p w14:paraId="76E47691" w14:textId="04A864D9" w:rsidR="0067524E" w:rsidRDefault="0067524E" w:rsidP="0067524E">
      <w:pPr>
        <w:spacing w:after="240" w:line="256" w:lineRule="auto"/>
        <w:rPr>
          <w:lang w:val="en-US" w:eastAsia="ar-SA"/>
        </w:rPr>
      </w:pPr>
      <w:r w:rsidRPr="00944C6F">
        <w:rPr>
          <w:lang w:val="en-US" w:eastAsia="ar-SA"/>
        </w:rPr>
        <w:t>END;</w:t>
      </w:r>
    </w:p>
    <w:p w14:paraId="47E6189A" w14:textId="77777777" w:rsidR="00944C6F" w:rsidRPr="00944C6F" w:rsidRDefault="00944C6F" w:rsidP="0067524E">
      <w:pPr>
        <w:spacing w:after="240" w:line="256" w:lineRule="auto"/>
        <w:rPr>
          <w:lang w:val="en-US" w:eastAsia="ar-SA"/>
        </w:rPr>
      </w:pPr>
    </w:p>
    <w:p w14:paraId="35A59E20" w14:textId="77777777" w:rsidR="0067524E" w:rsidRPr="00944C6F" w:rsidRDefault="0067524E" w:rsidP="0067524E">
      <w:pPr>
        <w:spacing w:after="240" w:line="256" w:lineRule="auto"/>
        <w:rPr>
          <w:lang w:val="en-US" w:eastAsia="ar-SA"/>
        </w:rPr>
      </w:pPr>
      <w:r w:rsidRPr="00944C6F">
        <w:rPr>
          <w:lang w:val="en-US" w:eastAsia="ar-SA"/>
        </w:rPr>
        <w:t>DELETE FROM EMP</w:t>
      </w:r>
    </w:p>
    <w:p w14:paraId="6A1AD0A8" w14:textId="2DAFF86F" w:rsidR="0067524E" w:rsidRPr="00944C6F" w:rsidRDefault="0067524E" w:rsidP="0067524E">
      <w:pPr>
        <w:spacing w:after="240" w:line="256" w:lineRule="auto"/>
        <w:rPr>
          <w:lang w:val="en-US" w:eastAsia="ar-SA"/>
        </w:rPr>
      </w:pPr>
      <w:r w:rsidRPr="00944C6F">
        <w:rPr>
          <w:lang w:val="en-US" w:eastAsia="ar-SA"/>
        </w:rPr>
        <w:t>WHERE SAL &gt; 1000;</w:t>
      </w:r>
    </w:p>
    <w:p w14:paraId="16A26CDD" w14:textId="77777777" w:rsidR="0067524E" w:rsidRPr="00944C6F" w:rsidRDefault="0067524E" w:rsidP="0067524E">
      <w:pPr>
        <w:spacing w:after="240" w:line="256" w:lineRule="auto"/>
        <w:rPr>
          <w:lang w:val="en-US" w:eastAsia="ar-SA"/>
        </w:rPr>
      </w:pPr>
    </w:p>
    <w:p w14:paraId="110B74F8" w14:textId="77777777" w:rsidR="004B22C6" w:rsidRDefault="004B22C6" w:rsidP="004B22C6">
      <w:pPr>
        <w:pStyle w:val="ListParagraph"/>
        <w:numPr>
          <w:ilvl w:val="0"/>
          <w:numId w:val="11"/>
        </w:numPr>
        <w:spacing w:after="240" w:line="256" w:lineRule="auto"/>
        <w:rPr>
          <w:lang w:eastAsia="ar-SA"/>
        </w:rPr>
      </w:pPr>
      <w:r>
        <w:rPr>
          <w:lang w:eastAsia="ar-SA"/>
        </w:rPr>
        <w:t xml:space="preserve">Utwórz wyzwalacz, który przy wstawianiu lub modyfikowaniu danych w tabeli </w:t>
      </w:r>
      <w:r>
        <w:rPr>
          <w:i/>
          <w:lang w:eastAsia="ar-SA"/>
        </w:rPr>
        <w:t>Emp</w:t>
      </w:r>
      <w:r>
        <w:rPr>
          <w:lang w:eastAsia="ar-SA"/>
        </w:rPr>
        <w:t xml:space="preserve"> sprawdzi czy nowe zarobki (wstawiane lub modyfikowane) są większe niż 1000. W przeciwnym przypadku wyzwalacz powinien zgłosić błąd i nie dopuścić do wstawienia rekordu. Uwaga:  Ten sam efekt można uzyskać łatwiej przy pomocy więzów spójności typu CHECK. Użyjmy wyzwalacza w celach treningowych.</w:t>
      </w:r>
    </w:p>
    <w:p w14:paraId="35F2D8FD" w14:textId="77777777" w:rsidR="00944C6F" w:rsidRPr="00A8623C" w:rsidRDefault="00944C6F" w:rsidP="00944C6F">
      <w:pPr>
        <w:spacing w:after="240" w:line="256" w:lineRule="auto"/>
        <w:rPr>
          <w:lang w:val="en-US" w:eastAsia="ar-SA"/>
        </w:rPr>
      </w:pPr>
      <w:r w:rsidRPr="00A8623C">
        <w:rPr>
          <w:lang w:val="en-US" w:eastAsia="ar-SA"/>
        </w:rPr>
        <w:t>CREATE OR REPLACE TRIGGER ModyfikujZarobki</w:t>
      </w:r>
    </w:p>
    <w:p w14:paraId="407B3E12" w14:textId="77777777" w:rsidR="00944C6F" w:rsidRPr="00A8623C" w:rsidRDefault="00944C6F" w:rsidP="00944C6F">
      <w:pPr>
        <w:spacing w:after="240" w:line="256" w:lineRule="auto"/>
        <w:rPr>
          <w:lang w:val="en-US" w:eastAsia="ar-SA"/>
        </w:rPr>
      </w:pPr>
      <w:r w:rsidRPr="00A8623C">
        <w:rPr>
          <w:lang w:val="en-US" w:eastAsia="ar-SA"/>
        </w:rPr>
        <w:t>BEFORE INSERT OR UPDATE</w:t>
      </w:r>
    </w:p>
    <w:p w14:paraId="53092269" w14:textId="77777777" w:rsidR="00944C6F" w:rsidRPr="00A8623C" w:rsidRDefault="00944C6F" w:rsidP="00944C6F">
      <w:pPr>
        <w:spacing w:after="240" w:line="256" w:lineRule="auto"/>
        <w:rPr>
          <w:lang w:val="en-US" w:eastAsia="ar-SA"/>
        </w:rPr>
      </w:pPr>
      <w:r w:rsidRPr="00A8623C">
        <w:rPr>
          <w:lang w:val="en-US" w:eastAsia="ar-SA"/>
        </w:rPr>
        <w:t>ON EMP</w:t>
      </w:r>
    </w:p>
    <w:p w14:paraId="207A093D" w14:textId="77777777" w:rsidR="00944C6F" w:rsidRPr="00A8623C" w:rsidRDefault="00944C6F" w:rsidP="00944C6F">
      <w:pPr>
        <w:spacing w:after="240" w:line="256" w:lineRule="auto"/>
        <w:rPr>
          <w:lang w:val="en-US" w:eastAsia="ar-SA"/>
        </w:rPr>
      </w:pPr>
      <w:r w:rsidRPr="00A8623C">
        <w:rPr>
          <w:lang w:val="en-US" w:eastAsia="ar-SA"/>
        </w:rPr>
        <w:t>FOR EACH ROW</w:t>
      </w:r>
    </w:p>
    <w:p w14:paraId="04C11CA4" w14:textId="77777777" w:rsidR="00944C6F" w:rsidRPr="00A8623C" w:rsidRDefault="00944C6F" w:rsidP="00944C6F">
      <w:pPr>
        <w:spacing w:after="240" w:line="256" w:lineRule="auto"/>
        <w:rPr>
          <w:lang w:val="en-US" w:eastAsia="ar-SA"/>
        </w:rPr>
      </w:pPr>
      <w:r w:rsidRPr="00A8623C">
        <w:rPr>
          <w:lang w:val="en-US" w:eastAsia="ar-SA"/>
        </w:rPr>
        <w:t>BEGIN</w:t>
      </w:r>
    </w:p>
    <w:p w14:paraId="7F746AE2" w14:textId="77777777" w:rsidR="00944C6F" w:rsidRPr="00A8623C" w:rsidRDefault="00944C6F" w:rsidP="00944C6F">
      <w:pPr>
        <w:spacing w:after="240" w:line="256" w:lineRule="auto"/>
        <w:rPr>
          <w:lang w:val="en-US" w:eastAsia="ar-SA"/>
        </w:rPr>
      </w:pPr>
      <w:r w:rsidRPr="00A8623C">
        <w:rPr>
          <w:lang w:val="en-US" w:eastAsia="ar-SA"/>
        </w:rPr>
        <w:t xml:space="preserve">    IF :NEW.sal &gt; 1000 THEN</w:t>
      </w:r>
    </w:p>
    <w:p w14:paraId="30355FDB" w14:textId="77777777" w:rsidR="00944C6F" w:rsidRPr="00A8623C" w:rsidRDefault="00944C6F" w:rsidP="00944C6F">
      <w:pPr>
        <w:spacing w:after="240" w:line="256" w:lineRule="auto"/>
        <w:rPr>
          <w:lang w:val="en-US" w:eastAsia="ar-SA"/>
        </w:rPr>
      </w:pPr>
      <w:r w:rsidRPr="00A8623C">
        <w:rPr>
          <w:lang w:val="en-US" w:eastAsia="ar-SA"/>
        </w:rPr>
        <w:t xml:space="preserve">        RAISE_APPLICATION_ERROR(-20100, 'Zarobki nie moga byc wieksze niz 1000.');</w:t>
      </w:r>
    </w:p>
    <w:p w14:paraId="0AAB22DD" w14:textId="77777777" w:rsidR="00944C6F" w:rsidRPr="00A8623C" w:rsidRDefault="00944C6F" w:rsidP="00944C6F">
      <w:pPr>
        <w:spacing w:after="240" w:line="256" w:lineRule="auto"/>
        <w:rPr>
          <w:lang w:val="en-US" w:eastAsia="ar-SA"/>
        </w:rPr>
      </w:pPr>
      <w:r w:rsidRPr="00A8623C">
        <w:rPr>
          <w:lang w:val="en-US" w:eastAsia="ar-SA"/>
        </w:rPr>
        <w:t xml:space="preserve">    END IF;</w:t>
      </w:r>
    </w:p>
    <w:p w14:paraId="626524A4" w14:textId="77777777" w:rsidR="00944C6F" w:rsidRPr="00A8623C" w:rsidRDefault="00944C6F" w:rsidP="00944C6F">
      <w:pPr>
        <w:spacing w:after="240" w:line="256" w:lineRule="auto"/>
        <w:rPr>
          <w:lang w:val="en-US" w:eastAsia="ar-SA"/>
        </w:rPr>
      </w:pPr>
      <w:r w:rsidRPr="00A8623C">
        <w:rPr>
          <w:lang w:val="en-US" w:eastAsia="ar-SA"/>
        </w:rPr>
        <w:t>END;</w:t>
      </w:r>
    </w:p>
    <w:p w14:paraId="5D3B95CC" w14:textId="77777777" w:rsidR="00944C6F" w:rsidRPr="00A8623C" w:rsidRDefault="00944C6F" w:rsidP="00944C6F">
      <w:pPr>
        <w:spacing w:after="240" w:line="256" w:lineRule="auto"/>
        <w:rPr>
          <w:lang w:val="en-US" w:eastAsia="ar-SA"/>
        </w:rPr>
      </w:pPr>
    </w:p>
    <w:p w14:paraId="51EE945E" w14:textId="77777777" w:rsidR="00944C6F" w:rsidRPr="00A8623C" w:rsidRDefault="00944C6F" w:rsidP="00944C6F">
      <w:pPr>
        <w:spacing w:after="240" w:line="256" w:lineRule="auto"/>
        <w:rPr>
          <w:lang w:val="en-US" w:eastAsia="ar-SA"/>
        </w:rPr>
      </w:pPr>
      <w:r w:rsidRPr="00A8623C">
        <w:rPr>
          <w:lang w:val="en-US" w:eastAsia="ar-SA"/>
        </w:rPr>
        <w:lastRenderedPageBreak/>
        <w:t>UPDATE emp</w:t>
      </w:r>
    </w:p>
    <w:p w14:paraId="48BEAB25" w14:textId="77777777" w:rsidR="00944C6F" w:rsidRPr="00A8623C" w:rsidRDefault="00944C6F" w:rsidP="00944C6F">
      <w:pPr>
        <w:spacing w:after="240" w:line="256" w:lineRule="auto"/>
        <w:rPr>
          <w:lang w:val="en-US" w:eastAsia="ar-SA"/>
        </w:rPr>
      </w:pPr>
      <w:r w:rsidRPr="00A8623C">
        <w:rPr>
          <w:lang w:val="en-US" w:eastAsia="ar-SA"/>
        </w:rPr>
        <w:t>SET sal = 2000</w:t>
      </w:r>
    </w:p>
    <w:p w14:paraId="55B891D7" w14:textId="77777777" w:rsidR="00944C6F" w:rsidRDefault="00944C6F" w:rsidP="00944C6F">
      <w:pPr>
        <w:spacing w:after="240" w:line="256" w:lineRule="auto"/>
        <w:rPr>
          <w:lang w:eastAsia="ar-SA"/>
        </w:rPr>
      </w:pPr>
      <w:r>
        <w:rPr>
          <w:lang w:eastAsia="ar-SA"/>
        </w:rPr>
        <w:t>WHERE sal &lt; 1000;</w:t>
      </w:r>
    </w:p>
    <w:p w14:paraId="24BFD86C" w14:textId="77777777" w:rsidR="00944C6F" w:rsidRDefault="00944C6F" w:rsidP="00944C6F">
      <w:pPr>
        <w:spacing w:after="240" w:line="256" w:lineRule="auto"/>
        <w:rPr>
          <w:lang w:eastAsia="ar-SA"/>
        </w:rPr>
      </w:pPr>
    </w:p>
    <w:p w14:paraId="6EDE6F9D" w14:textId="77777777" w:rsidR="00944C6F" w:rsidRPr="00A8623C" w:rsidRDefault="00944C6F" w:rsidP="00944C6F">
      <w:pPr>
        <w:spacing w:after="240" w:line="256" w:lineRule="auto"/>
        <w:rPr>
          <w:lang w:val="en-US" w:eastAsia="ar-SA"/>
        </w:rPr>
      </w:pPr>
      <w:r w:rsidRPr="00A8623C">
        <w:rPr>
          <w:lang w:val="en-US" w:eastAsia="ar-SA"/>
        </w:rPr>
        <w:t>UPDATE emp</w:t>
      </w:r>
    </w:p>
    <w:p w14:paraId="666CC5B5" w14:textId="77777777" w:rsidR="00944C6F" w:rsidRPr="00A8623C" w:rsidRDefault="00944C6F" w:rsidP="00944C6F">
      <w:pPr>
        <w:spacing w:after="240" w:line="256" w:lineRule="auto"/>
        <w:rPr>
          <w:lang w:val="en-US" w:eastAsia="ar-SA"/>
        </w:rPr>
      </w:pPr>
      <w:r w:rsidRPr="00A8623C">
        <w:rPr>
          <w:lang w:val="en-US" w:eastAsia="ar-SA"/>
        </w:rPr>
        <w:t>SET sal = 900</w:t>
      </w:r>
    </w:p>
    <w:p w14:paraId="09003399" w14:textId="75E98B57" w:rsidR="00944C6F" w:rsidRDefault="00944C6F" w:rsidP="00944C6F">
      <w:pPr>
        <w:spacing w:after="240" w:line="256" w:lineRule="auto"/>
        <w:rPr>
          <w:lang w:val="en-US" w:eastAsia="ar-SA"/>
        </w:rPr>
      </w:pPr>
      <w:r w:rsidRPr="00A8623C">
        <w:rPr>
          <w:lang w:val="en-US" w:eastAsia="ar-SA"/>
        </w:rPr>
        <w:t>WHERE sal &lt; 1000;</w:t>
      </w:r>
    </w:p>
    <w:p w14:paraId="335CB86A" w14:textId="77777777" w:rsidR="00A8623C" w:rsidRPr="00A8623C" w:rsidRDefault="00A8623C" w:rsidP="00944C6F">
      <w:pPr>
        <w:spacing w:after="240" w:line="256" w:lineRule="auto"/>
        <w:rPr>
          <w:lang w:val="en-US" w:eastAsia="ar-SA"/>
        </w:rPr>
      </w:pPr>
    </w:p>
    <w:p w14:paraId="7F92FEDE" w14:textId="77777777" w:rsidR="004B22C6" w:rsidRPr="00A8623C" w:rsidRDefault="004B22C6" w:rsidP="004B22C6">
      <w:pPr>
        <w:pStyle w:val="ListParagraph"/>
        <w:numPr>
          <w:ilvl w:val="0"/>
          <w:numId w:val="11"/>
        </w:numPr>
        <w:spacing w:after="240" w:line="256" w:lineRule="auto"/>
        <w:rPr>
          <w:lang w:eastAsia="ar-SA"/>
        </w:rPr>
      </w:pPr>
      <w:r>
        <w:rPr>
          <w:lang w:eastAsia="ar-SA"/>
        </w:rPr>
        <w:t xml:space="preserve">Utwórz tabelę </w:t>
      </w:r>
      <w:r>
        <w:rPr>
          <w:i/>
          <w:lang w:eastAsia="ar-SA"/>
        </w:rPr>
        <w:t>budzet</w:t>
      </w:r>
      <w:r>
        <w:rPr>
          <w:lang w:eastAsia="ar-SA"/>
        </w:rPr>
        <w:t>:</w:t>
      </w:r>
      <w:r>
        <w:rPr>
          <w:lang w:eastAsia="ar-SA"/>
        </w:rPr>
        <w:br/>
      </w:r>
      <w:r>
        <w:rPr>
          <w:lang w:eastAsia="ar-SA"/>
        </w:rPr>
        <w:br/>
      </w:r>
      <w:r>
        <w:rPr>
          <w:rFonts w:ascii="Courier New" w:hAnsi="Courier New"/>
          <w:color w:val="0000FF"/>
          <w:lang w:eastAsia="ar-SA"/>
        </w:rPr>
        <w:t>CREATE TABLE budzet (wartosc INT NOT NULL)</w:t>
      </w:r>
      <w:r>
        <w:rPr>
          <w:rFonts w:ascii="Courier New" w:hAnsi="Courier New"/>
          <w:color w:val="0000FF"/>
          <w:lang w:eastAsia="ar-SA"/>
        </w:rPr>
        <w:br/>
      </w:r>
      <w:r>
        <w:rPr>
          <w:color w:val="0000FF"/>
          <w:lang w:eastAsia="ar-SA"/>
        </w:rPr>
        <w:br/>
      </w:r>
      <w:r>
        <w:rPr>
          <w:lang w:eastAsia="ar-SA"/>
        </w:rPr>
        <w:t>W tabeli tej będzie przechowywana łączna wartość wynagrodzenia wszystkich pracowników. Tabela będzie zawsze zawierała jeden wiersz. Należy najpierw obliczyć początkową wartość zarobków:</w:t>
      </w:r>
      <w:r>
        <w:rPr>
          <w:lang w:eastAsia="ar-SA"/>
        </w:rPr>
        <w:br/>
      </w:r>
      <w:r>
        <w:rPr>
          <w:lang w:eastAsia="ar-SA"/>
        </w:rPr>
        <w:br/>
      </w:r>
      <w:r>
        <w:rPr>
          <w:rFonts w:ascii="Courier New" w:hAnsi="Courier New"/>
          <w:color w:val="0000FF"/>
          <w:lang w:eastAsia="ar-SA"/>
        </w:rPr>
        <w:t>INSERT INTO budzet (wartosc)</w:t>
      </w:r>
      <w:r>
        <w:rPr>
          <w:rFonts w:ascii="Courier New" w:hAnsi="Courier New"/>
          <w:color w:val="0000FF"/>
          <w:lang w:eastAsia="ar-SA"/>
        </w:rPr>
        <w:br/>
        <w:t>SELECT SUM(sal) FROM emp</w:t>
      </w:r>
      <w:r>
        <w:rPr>
          <w:rFonts w:ascii="Courier New" w:hAnsi="Courier New"/>
          <w:color w:val="0000FF"/>
          <w:lang w:eastAsia="ar-SA"/>
        </w:rPr>
        <w:br/>
      </w:r>
      <w:r>
        <w:rPr>
          <w:lang w:eastAsia="ar-SA"/>
        </w:rPr>
        <w:br/>
        <w:t xml:space="preserve">Utwórz wyzwalacz, który będzie pilnował, aby wartość w tabeli </w:t>
      </w:r>
      <w:r>
        <w:rPr>
          <w:i/>
          <w:lang w:eastAsia="ar-SA"/>
        </w:rPr>
        <w:t>budzet</w:t>
      </w:r>
      <w:r>
        <w:rPr>
          <w:lang w:eastAsia="ar-SA"/>
        </w:rPr>
        <w:t xml:space="preserve"> była zawsze aktualna, a więc przy wszystkich operacjach aktualizujących tabelę </w:t>
      </w:r>
      <w:r>
        <w:rPr>
          <w:i/>
          <w:lang w:eastAsia="ar-SA"/>
        </w:rPr>
        <w:t>emp</w:t>
      </w:r>
      <w:r>
        <w:rPr>
          <w:lang w:eastAsia="ar-SA"/>
        </w:rPr>
        <w:t xml:space="preserve"> (INSERT, UPDATE, DELETE), wyzwalacz będzie aktualizował wpis w tabeli </w:t>
      </w:r>
      <w:r>
        <w:rPr>
          <w:i/>
          <w:lang w:eastAsia="ar-SA"/>
        </w:rPr>
        <w:t>budżet</w:t>
      </w:r>
    </w:p>
    <w:p w14:paraId="46DFDCD9" w14:textId="77777777" w:rsidR="00A8623C" w:rsidRPr="00A8623C" w:rsidRDefault="00A8623C" w:rsidP="00A8623C">
      <w:pPr>
        <w:spacing w:after="240" w:line="256" w:lineRule="auto"/>
        <w:rPr>
          <w:lang w:val="en-US" w:eastAsia="ar-SA"/>
        </w:rPr>
      </w:pPr>
      <w:r w:rsidRPr="00A8623C">
        <w:rPr>
          <w:lang w:val="en-US" w:eastAsia="ar-SA"/>
        </w:rPr>
        <w:t>CREATE OR REPLACE TRIGGER SprawdzSal</w:t>
      </w:r>
    </w:p>
    <w:p w14:paraId="15284F9F" w14:textId="77777777" w:rsidR="00A8623C" w:rsidRPr="00A8623C" w:rsidRDefault="00A8623C" w:rsidP="00A8623C">
      <w:pPr>
        <w:spacing w:after="240" w:line="256" w:lineRule="auto"/>
        <w:rPr>
          <w:lang w:val="en-US" w:eastAsia="ar-SA"/>
        </w:rPr>
      </w:pPr>
      <w:r w:rsidRPr="00A8623C">
        <w:rPr>
          <w:lang w:val="en-US" w:eastAsia="ar-SA"/>
        </w:rPr>
        <w:t>AFTER INSERT OR UPDATE OR DELETE</w:t>
      </w:r>
    </w:p>
    <w:p w14:paraId="4683319F" w14:textId="77777777" w:rsidR="00A8623C" w:rsidRPr="002F29CC" w:rsidRDefault="00A8623C" w:rsidP="00A8623C">
      <w:pPr>
        <w:spacing w:after="240" w:line="256" w:lineRule="auto"/>
        <w:rPr>
          <w:lang w:val="en-US" w:eastAsia="ar-SA"/>
        </w:rPr>
      </w:pPr>
      <w:r w:rsidRPr="002F29CC">
        <w:rPr>
          <w:lang w:val="en-US" w:eastAsia="ar-SA"/>
        </w:rPr>
        <w:t>ON EMP</w:t>
      </w:r>
    </w:p>
    <w:p w14:paraId="321376B5" w14:textId="77777777" w:rsidR="00A8623C" w:rsidRPr="002F29CC" w:rsidRDefault="00A8623C" w:rsidP="00A8623C">
      <w:pPr>
        <w:spacing w:after="240" w:line="256" w:lineRule="auto"/>
        <w:rPr>
          <w:lang w:val="en-US" w:eastAsia="ar-SA"/>
        </w:rPr>
      </w:pPr>
      <w:r w:rsidRPr="002F29CC">
        <w:rPr>
          <w:lang w:val="en-US" w:eastAsia="ar-SA"/>
        </w:rPr>
        <w:t>BEGIN</w:t>
      </w:r>
    </w:p>
    <w:p w14:paraId="2FBDBE58" w14:textId="77777777" w:rsidR="00A8623C" w:rsidRPr="002F29CC" w:rsidRDefault="00A8623C" w:rsidP="00A8623C">
      <w:pPr>
        <w:spacing w:after="240" w:line="256" w:lineRule="auto"/>
        <w:rPr>
          <w:lang w:val="en-US" w:eastAsia="ar-SA"/>
        </w:rPr>
      </w:pPr>
      <w:r w:rsidRPr="002F29CC">
        <w:rPr>
          <w:lang w:val="en-US" w:eastAsia="ar-SA"/>
        </w:rPr>
        <w:t xml:space="preserve">    DELETE FROM budzet</w:t>
      </w:r>
    </w:p>
    <w:p w14:paraId="1D3BFF7A" w14:textId="77777777" w:rsidR="00A8623C" w:rsidRPr="002F29CC" w:rsidRDefault="00A8623C" w:rsidP="00A8623C">
      <w:pPr>
        <w:spacing w:after="240" w:line="256" w:lineRule="auto"/>
        <w:rPr>
          <w:lang w:val="en-US" w:eastAsia="ar-SA"/>
        </w:rPr>
      </w:pPr>
      <w:r w:rsidRPr="002F29CC">
        <w:rPr>
          <w:lang w:val="en-US" w:eastAsia="ar-SA"/>
        </w:rPr>
        <w:t xml:space="preserve">    WHERE 1 = 1;</w:t>
      </w:r>
    </w:p>
    <w:p w14:paraId="21C4A611" w14:textId="77777777" w:rsidR="00A8623C" w:rsidRPr="002F29CC" w:rsidRDefault="00A8623C" w:rsidP="00A8623C">
      <w:pPr>
        <w:spacing w:after="240" w:line="256" w:lineRule="auto"/>
        <w:rPr>
          <w:lang w:val="en-US" w:eastAsia="ar-SA"/>
        </w:rPr>
      </w:pPr>
      <w:r w:rsidRPr="002F29CC">
        <w:rPr>
          <w:lang w:val="en-US" w:eastAsia="ar-SA"/>
        </w:rPr>
        <w:t xml:space="preserve">    </w:t>
      </w:r>
    </w:p>
    <w:p w14:paraId="10239D3D" w14:textId="77777777" w:rsidR="00A8623C" w:rsidRPr="002F29CC" w:rsidRDefault="00A8623C" w:rsidP="00A8623C">
      <w:pPr>
        <w:spacing w:after="240" w:line="256" w:lineRule="auto"/>
        <w:rPr>
          <w:lang w:val="en-US" w:eastAsia="ar-SA"/>
        </w:rPr>
      </w:pPr>
      <w:r w:rsidRPr="002F29CC">
        <w:rPr>
          <w:lang w:val="en-US" w:eastAsia="ar-SA"/>
        </w:rPr>
        <w:t xml:space="preserve">    INSERT INTO budzet (wartosc)</w:t>
      </w:r>
    </w:p>
    <w:p w14:paraId="4153F671" w14:textId="77777777" w:rsidR="00A8623C" w:rsidRPr="002F29CC" w:rsidRDefault="00A8623C" w:rsidP="00A8623C">
      <w:pPr>
        <w:spacing w:after="240" w:line="256" w:lineRule="auto"/>
        <w:rPr>
          <w:lang w:val="en-US" w:eastAsia="ar-SA"/>
        </w:rPr>
      </w:pPr>
      <w:r w:rsidRPr="002F29CC">
        <w:rPr>
          <w:lang w:val="en-US" w:eastAsia="ar-SA"/>
        </w:rPr>
        <w:t xml:space="preserve">    SELECT SUM(sal) FROM emp;</w:t>
      </w:r>
    </w:p>
    <w:p w14:paraId="4D221941" w14:textId="77777777" w:rsidR="00A8623C" w:rsidRPr="002F29CC" w:rsidRDefault="00A8623C" w:rsidP="00A8623C">
      <w:pPr>
        <w:spacing w:after="240" w:line="256" w:lineRule="auto"/>
        <w:rPr>
          <w:lang w:val="en-US" w:eastAsia="ar-SA"/>
        </w:rPr>
      </w:pPr>
      <w:r w:rsidRPr="002F29CC">
        <w:rPr>
          <w:lang w:val="en-US" w:eastAsia="ar-SA"/>
        </w:rPr>
        <w:t>END;</w:t>
      </w:r>
    </w:p>
    <w:p w14:paraId="302FA20A" w14:textId="77777777" w:rsidR="00A8623C" w:rsidRPr="002F29CC" w:rsidRDefault="00A8623C" w:rsidP="00A8623C">
      <w:pPr>
        <w:spacing w:after="240" w:line="256" w:lineRule="auto"/>
        <w:rPr>
          <w:lang w:val="en-US" w:eastAsia="ar-SA"/>
        </w:rPr>
      </w:pPr>
    </w:p>
    <w:p w14:paraId="2E6821CA" w14:textId="77777777" w:rsidR="00A8623C" w:rsidRPr="002F29CC" w:rsidRDefault="00A8623C" w:rsidP="00A8623C">
      <w:pPr>
        <w:spacing w:after="240" w:line="256" w:lineRule="auto"/>
        <w:rPr>
          <w:lang w:val="en-US" w:eastAsia="ar-SA"/>
        </w:rPr>
      </w:pPr>
    </w:p>
    <w:p w14:paraId="6BE51926" w14:textId="77777777" w:rsidR="00A8623C" w:rsidRPr="002F29CC" w:rsidRDefault="00A8623C" w:rsidP="00A8623C">
      <w:pPr>
        <w:spacing w:after="240" w:line="256" w:lineRule="auto"/>
        <w:rPr>
          <w:lang w:val="en-US" w:eastAsia="ar-SA"/>
        </w:rPr>
      </w:pPr>
      <w:r w:rsidRPr="002F29CC">
        <w:rPr>
          <w:lang w:val="en-US" w:eastAsia="ar-SA"/>
        </w:rPr>
        <w:t>SELECT * FROM BUDZET;</w:t>
      </w:r>
    </w:p>
    <w:p w14:paraId="4F02ADAE" w14:textId="77777777" w:rsidR="00A8623C" w:rsidRPr="002F29CC" w:rsidRDefault="00A8623C" w:rsidP="00A8623C">
      <w:pPr>
        <w:spacing w:after="240" w:line="256" w:lineRule="auto"/>
        <w:rPr>
          <w:lang w:val="en-US" w:eastAsia="ar-SA"/>
        </w:rPr>
      </w:pPr>
      <w:r w:rsidRPr="002F29CC">
        <w:rPr>
          <w:lang w:val="en-US" w:eastAsia="ar-SA"/>
        </w:rPr>
        <w:t>UPDATE EMP</w:t>
      </w:r>
    </w:p>
    <w:p w14:paraId="34CDD530" w14:textId="77777777" w:rsidR="00A8623C" w:rsidRPr="002F29CC" w:rsidRDefault="00A8623C" w:rsidP="00A8623C">
      <w:pPr>
        <w:spacing w:after="240" w:line="256" w:lineRule="auto"/>
        <w:rPr>
          <w:lang w:val="en-US" w:eastAsia="ar-SA"/>
        </w:rPr>
      </w:pPr>
      <w:r w:rsidRPr="002F29CC">
        <w:rPr>
          <w:lang w:val="en-US" w:eastAsia="ar-SA"/>
        </w:rPr>
        <w:t>SET SAL = 900</w:t>
      </w:r>
    </w:p>
    <w:p w14:paraId="57785845" w14:textId="77777777" w:rsidR="00A8623C" w:rsidRPr="002F29CC" w:rsidRDefault="00A8623C" w:rsidP="00A8623C">
      <w:pPr>
        <w:spacing w:after="240" w:line="256" w:lineRule="auto"/>
        <w:rPr>
          <w:lang w:val="en-US" w:eastAsia="ar-SA"/>
        </w:rPr>
      </w:pPr>
      <w:r w:rsidRPr="002F29CC">
        <w:rPr>
          <w:lang w:val="en-US" w:eastAsia="ar-SA"/>
        </w:rPr>
        <w:t>WHERE SAL &gt; 4000;</w:t>
      </w:r>
    </w:p>
    <w:p w14:paraId="3EDF33FF" w14:textId="77777777" w:rsidR="00A8623C" w:rsidRPr="002F29CC" w:rsidRDefault="00A8623C" w:rsidP="00A8623C">
      <w:pPr>
        <w:spacing w:after="240" w:line="256" w:lineRule="auto"/>
        <w:rPr>
          <w:lang w:val="en-US" w:eastAsia="ar-SA"/>
        </w:rPr>
      </w:pPr>
      <w:r w:rsidRPr="002F29CC">
        <w:rPr>
          <w:lang w:val="en-US" w:eastAsia="ar-SA"/>
        </w:rPr>
        <w:t>SELECT * FROM BUDZET;</w:t>
      </w:r>
    </w:p>
    <w:p w14:paraId="13DA8AD1" w14:textId="77777777" w:rsidR="00A8623C" w:rsidRDefault="00A8623C" w:rsidP="00A8623C">
      <w:pPr>
        <w:spacing w:after="240" w:line="256" w:lineRule="auto"/>
        <w:rPr>
          <w:lang w:eastAsia="ar-SA"/>
        </w:rPr>
      </w:pPr>
      <w:r>
        <w:rPr>
          <w:lang w:eastAsia="ar-SA"/>
        </w:rPr>
        <w:t>SELECT * FROM EMP;</w:t>
      </w:r>
    </w:p>
    <w:p w14:paraId="4034E3AB" w14:textId="77777777" w:rsidR="00A8623C" w:rsidRPr="004B22C6" w:rsidRDefault="00A8623C" w:rsidP="00A8623C">
      <w:pPr>
        <w:spacing w:after="240" w:line="256" w:lineRule="auto"/>
        <w:rPr>
          <w:lang w:eastAsia="ar-SA"/>
        </w:rPr>
      </w:pPr>
    </w:p>
    <w:p w14:paraId="4548945E" w14:textId="77777777" w:rsidR="004B22C6" w:rsidRDefault="004B22C6" w:rsidP="004B22C6">
      <w:pPr>
        <w:pStyle w:val="ListParagraph"/>
        <w:numPr>
          <w:ilvl w:val="0"/>
          <w:numId w:val="11"/>
        </w:numPr>
        <w:spacing w:after="240" w:line="256" w:lineRule="auto"/>
        <w:rPr>
          <w:lang w:eastAsia="ar-SA"/>
        </w:rPr>
      </w:pPr>
      <w:r>
        <w:t>Napisz jeden wyzwalacz, który:</w:t>
      </w:r>
    </w:p>
    <w:p w14:paraId="0C70AE72" w14:textId="77777777" w:rsidR="004B22C6" w:rsidRDefault="004B22C6" w:rsidP="004B22C6">
      <w:pPr>
        <w:pStyle w:val="ListParagraph"/>
        <w:numPr>
          <w:ilvl w:val="1"/>
          <w:numId w:val="12"/>
        </w:numPr>
        <w:spacing w:after="240" w:line="256" w:lineRule="auto"/>
      </w:pPr>
      <w:r>
        <w:t>Nie pozwoli usunąć pracownika, którego pensja jest większa od 0.</w:t>
      </w:r>
    </w:p>
    <w:p w14:paraId="59E10C27" w14:textId="77777777" w:rsidR="004B22C6" w:rsidRDefault="004B22C6" w:rsidP="004B22C6">
      <w:pPr>
        <w:pStyle w:val="ListParagraph"/>
        <w:numPr>
          <w:ilvl w:val="1"/>
          <w:numId w:val="12"/>
        </w:numPr>
        <w:spacing w:after="240" w:line="256" w:lineRule="auto"/>
      </w:pPr>
      <w:r>
        <w:t>Nie pozwoli zmienić nazwiska pracownika.</w:t>
      </w:r>
    </w:p>
    <w:p w14:paraId="299C0B9C" w14:textId="77777777" w:rsidR="004B22C6" w:rsidRDefault="004B22C6" w:rsidP="004B22C6">
      <w:pPr>
        <w:pStyle w:val="ListParagraph"/>
        <w:numPr>
          <w:ilvl w:val="1"/>
          <w:numId w:val="12"/>
        </w:numPr>
        <w:spacing w:after="240" w:line="256" w:lineRule="auto"/>
      </w:pPr>
      <w:r>
        <w:t>Nie pozwoli wstawić pracownika, który już istnieje (sprawdzając po nazwisku).</w:t>
      </w:r>
    </w:p>
    <w:p w14:paraId="385D7670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>CREATE OR REPLACE TRIGGER SprawdzPracownika</w:t>
      </w:r>
    </w:p>
    <w:p w14:paraId="74957728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>BEFORE INSERT OR UPDATE OR DELETE</w:t>
      </w:r>
    </w:p>
    <w:p w14:paraId="25093CE2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>ON EMP</w:t>
      </w:r>
    </w:p>
    <w:p w14:paraId="6E716D9C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>FOR EACH ROW</w:t>
      </w:r>
    </w:p>
    <w:p w14:paraId="1086ECC4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 xml:space="preserve">DECLARE </w:t>
      </w:r>
    </w:p>
    <w:p w14:paraId="2335CEAE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 xml:space="preserve">    v_exists INTEGER := 1;</w:t>
      </w:r>
    </w:p>
    <w:p w14:paraId="6246BAE2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>BEGIN</w:t>
      </w:r>
    </w:p>
    <w:p w14:paraId="4E7C497E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 xml:space="preserve">    IF DELETING AND :OLD.SAL &gt; 0 THEN</w:t>
      </w:r>
    </w:p>
    <w:p w14:paraId="111C3500" w14:textId="77777777" w:rsidR="00640EB3" w:rsidRDefault="00640EB3" w:rsidP="00640EB3">
      <w:pPr>
        <w:spacing w:after="240" w:line="256" w:lineRule="auto"/>
      </w:pPr>
      <w:r w:rsidRPr="00DE20B4">
        <w:rPr>
          <w:lang w:val="en-US"/>
        </w:rPr>
        <w:t xml:space="preserve">        </w:t>
      </w:r>
      <w:r>
        <w:t>RAISE_APPLICATION_ERROR(-20100, 'Nie mozna usunac pracownika z pensja wieksza od 0.');</w:t>
      </w:r>
    </w:p>
    <w:p w14:paraId="022A0CC2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>
        <w:t xml:space="preserve">    </w:t>
      </w:r>
      <w:r w:rsidRPr="00DE20B4">
        <w:rPr>
          <w:lang w:val="en-US"/>
        </w:rPr>
        <w:t>END IF;</w:t>
      </w:r>
    </w:p>
    <w:p w14:paraId="22381418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 xml:space="preserve">    </w:t>
      </w:r>
    </w:p>
    <w:p w14:paraId="5C67973D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 xml:space="preserve">    IF UPDATING AND :OLD.ename &lt;&gt; :NEW.ename THEN</w:t>
      </w:r>
    </w:p>
    <w:p w14:paraId="0D21EAB0" w14:textId="77777777" w:rsidR="00640EB3" w:rsidRDefault="00640EB3" w:rsidP="00640EB3">
      <w:pPr>
        <w:spacing w:after="240" w:line="256" w:lineRule="auto"/>
      </w:pPr>
      <w:r w:rsidRPr="00DE20B4">
        <w:rPr>
          <w:lang w:val="en-US"/>
        </w:rPr>
        <w:t xml:space="preserve">        </w:t>
      </w:r>
      <w:r>
        <w:t>RAISE_APPLICATION_ERROR(-20100, 'Nie mozna zmieniac nazwiska pracownika.');</w:t>
      </w:r>
    </w:p>
    <w:p w14:paraId="69350826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>
        <w:t xml:space="preserve">    </w:t>
      </w:r>
      <w:r w:rsidRPr="00DE20B4">
        <w:rPr>
          <w:lang w:val="en-US"/>
        </w:rPr>
        <w:t>END IF;</w:t>
      </w:r>
    </w:p>
    <w:p w14:paraId="32868C12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 xml:space="preserve">    </w:t>
      </w:r>
    </w:p>
    <w:p w14:paraId="6EB86873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 xml:space="preserve">    IF INSERTING THEN</w:t>
      </w:r>
    </w:p>
    <w:p w14:paraId="338C02C8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lastRenderedPageBreak/>
        <w:t xml:space="preserve">        SELECT COUNT(*) INTO v_exists</w:t>
      </w:r>
    </w:p>
    <w:p w14:paraId="1D538801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 xml:space="preserve">        FROM EMP</w:t>
      </w:r>
    </w:p>
    <w:p w14:paraId="28953D92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 xml:space="preserve">        WHERE ename = :NEW.ename;</w:t>
      </w:r>
    </w:p>
    <w:p w14:paraId="0067CE27" w14:textId="77777777" w:rsidR="00640EB3" w:rsidRPr="00DE20B4" w:rsidRDefault="00640EB3" w:rsidP="00640EB3">
      <w:pPr>
        <w:spacing w:after="240" w:line="256" w:lineRule="auto"/>
        <w:rPr>
          <w:lang w:val="en-US"/>
        </w:rPr>
      </w:pPr>
    </w:p>
    <w:p w14:paraId="295C65EB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 xml:space="preserve">        IF v_exists &gt; 0 THEN</w:t>
      </w:r>
    </w:p>
    <w:p w14:paraId="58BEA13E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 xml:space="preserve">            RAISE_APPLICATION_ERROR(-20003, 'Pracownik o podanym nazwisku już istnieje.');</w:t>
      </w:r>
    </w:p>
    <w:p w14:paraId="243CAA95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 xml:space="preserve">        END IF;</w:t>
      </w:r>
    </w:p>
    <w:p w14:paraId="4668CE8D" w14:textId="77777777" w:rsidR="00640EB3" w:rsidRDefault="00640EB3" w:rsidP="00640EB3">
      <w:pPr>
        <w:spacing w:after="240" w:line="256" w:lineRule="auto"/>
      </w:pPr>
      <w:r w:rsidRPr="00DE20B4">
        <w:rPr>
          <w:lang w:val="en-US"/>
        </w:rPr>
        <w:t xml:space="preserve">    </w:t>
      </w:r>
      <w:r>
        <w:t>END IF;</w:t>
      </w:r>
    </w:p>
    <w:p w14:paraId="3DC8C872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>END;</w:t>
      </w:r>
    </w:p>
    <w:p w14:paraId="5ABE935B" w14:textId="77777777" w:rsidR="00640EB3" w:rsidRPr="00DE20B4" w:rsidRDefault="00640EB3" w:rsidP="00640EB3">
      <w:pPr>
        <w:spacing w:after="240" w:line="256" w:lineRule="auto"/>
        <w:rPr>
          <w:lang w:val="en-US"/>
        </w:rPr>
      </w:pPr>
    </w:p>
    <w:p w14:paraId="5C27F102" w14:textId="77777777" w:rsidR="00640EB3" w:rsidRPr="00DE20B4" w:rsidRDefault="00640EB3" w:rsidP="00640EB3">
      <w:pPr>
        <w:spacing w:after="240" w:line="256" w:lineRule="auto"/>
        <w:rPr>
          <w:lang w:val="en-US"/>
        </w:rPr>
      </w:pPr>
      <w:r w:rsidRPr="00DE20B4">
        <w:rPr>
          <w:lang w:val="en-US"/>
        </w:rPr>
        <w:t>INSERT INTO EMP (EMPNO, ENAME, SAL)</w:t>
      </w:r>
    </w:p>
    <w:p w14:paraId="74B2D117" w14:textId="0355C999" w:rsidR="002F29CC" w:rsidRDefault="00640EB3" w:rsidP="00640EB3">
      <w:pPr>
        <w:spacing w:after="240" w:line="256" w:lineRule="auto"/>
      </w:pPr>
      <w:r>
        <w:t>VALUES (1111, 'BLAKE', 12);</w:t>
      </w:r>
    </w:p>
    <w:p w14:paraId="39C7337F" w14:textId="77777777" w:rsidR="002F29CC" w:rsidRDefault="002F29CC" w:rsidP="002F29CC">
      <w:pPr>
        <w:spacing w:after="240" w:line="256" w:lineRule="auto"/>
      </w:pPr>
    </w:p>
    <w:p w14:paraId="62763889" w14:textId="77777777" w:rsidR="004B22C6" w:rsidRDefault="004B22C6" w:rsidP="004B22C6">
      <w:pPr>
        <w:pStyle w:val="ListParagraph"/>
        <w:numPr>
          <w:ilvl w:val="0"/>
          <w:numId w:val="11"/>
        </w:numPr>
        <w:spacing w:after="240" w:line="256" w:lineRule="auto"/>
      </w:pPr>
      <w:r>
        <w:t>Napisz wyzwalacz, który:</w:t>
      </w:r>
    </w:p>
    <w:p w14:paraId="6C63C9F1" w14:textId="77777777" w:rsidR="004B22C6" w:rsidRDefault="004B22C6" w:rsidP="004B22C6">
      <w:pPr>
        <w:pStyle w:val="ListParagraph"/>
        <w:numPr>
          <w:ilvl w:val="1"/>
          <w:numId w:val="12"/>
        </w:numPr>
        <w:spacing w:after="240" w:line="256" w:lineRule="auto"/>
      </w:pPr>
      <w:r>
        <w:rPr>
          <w:szCs w:val="28"/>
        </w:rPr>
        <w:t>Nie pozwoli zmniejszać pensji.</w:t>
      </w:r>
    </w:p>
    <w:p w14:paraId="4B470B26" w14:textId="77777777" w:rsidR="004B22C6" w:rsidRDefault="004B22C6" w:rsidP="004B22C6">
      <w:pPr>
        <w:pStyle w:val="ListParagraph"/>
        <w:numPr>
          <w:ilvl w:val="1"/>
          <w:numId w:val="12"/>
        </w:numPr>
        <w:spacing w:after="240" w:line="256" w:lineRule="auto"/>
      </w:pPr>
      <w:r>
        <w:rPr>
          <w:szCs w:val="28"/>
        </w:rPr>
        <w:t>Ni</w:t>
      </w:r>
      <w:r>
        <w:t>e pozwoli usuwać pracowników.</w:t>
      </w:r>
    </w:p>
    <w:p w14:paraId="7094758A" w14:textId="77777777" w:rsidR="00DE20B4" w:rsidRDefault="00DE20B4" w:rsidP="00DE20B4">
      <w:pPr>
        <w:spacing w:after="240" w:line="256" w:lineRule="auto"/>
      </w:pPr>
      <w:r>
        <w:t xml:space="preserve">CREATE OR REPLACE TRIGGER SprawdzPracownika2 </w:t>
      </w:r>
    </w:p>
    <w:p w14:paraId="0A6E24C6" w14:textId="77777777" w:rsidR="00DE20B4" w:rsidRDefault="00DE20B4" w:rsidP="00DE20B4">
      <w:pPr>
        <w:spacing w:after="240" w:line="256" w:lineRule="auto"/>
      </w:pPr>
      <w:r>
        <w:t>BEFORE UPDATE OR DELETE</w:t>
      </w:r>
    </w:p>
    <w:p w14:paraId="3E857A26" w14:textId="77777777" w:rsidR="00DE20B4" w:rsidRDefault="00DE20B4" w:rsidP="00DE20B4">
      <w:pPr>
        <w:spacing w:after="240" w:line="256" w:lineRule="auto"/>
      </w:pPr>
      <w:r>
        <w:t>ON EMP</w:t>
      </w:r>
    </w:p>
    <w:p w14:paraId="21ABE2D1" w14:textId="77777777" w:rsidR="00DE20B4" w:rsidRDefault="00DE20B4" w:rsidP="00DE20B4">
      <w:pPr>
        <w:spacing w:after="240" w:line="256" w:lineRule="auto"/>
      </w:pPr>
      <w:r>
        <w:t>FOR EACH ROW</w:t>
      </w:r>
    </w:p>
    <w:p w14:paraId="5A292BB0" w14:textId="77777777" w:rsidR="00DE20B4" w:rsidRDefault="00DE20B4" w:rsidP="00DE20B4">
      <w:pPr>
        <w:spacing w:after="240" w:line="256" w:lineRule="auto"/>
      </w:pPr>
      <w:r>
        <w:t>BEGIN</w:t>
      </w:r>
    </w:p>
    <w:p w14:paraId="787DEEE1" w14:textId="77777777" w:rsidR="00DE20B4" w:rsidRDefault="00DE20B4" w:rsidP="00DE20B4">
      <w:pPr>
        <w:spacing w:after="240" w:line="256" w:lineRule="auto"/>
      </w:pPr>
      <w:r>
        <w:t xml:space="preserve">    IF UPDATING AND :NEW.sal &lt; :OLD.sal THEN</w:t>
      </w:r>
    </w:p>
    <w:p w14:paraId="124215D1" w14:textId="77777777" w:rsidR="00DE20B4" w:rsidRDefault="00DE20B4" w:rsidP="00DE20B4">
      <w:pPr>
        <w:spacing w:after="240" w:line="256" w:lineRule="auto"/>
      </w:pPr>
      <w:r>
        <w:t xml:space="preserve">        RAISE_APPLICATION_ERROR(-20100, 'Nie mozna zmieniejszac pensji pracownikowi');</w:t>
      </w:r>
    </w:p>
    <w:p w14:paraId="0C4BB1F2" w14:textId="77777777" w:rsidR="00DE20B4" w:rsidRDefault="00DE20B4" w:rsidP="00DE20B4">
      <w:pPr>
        <w:spacing w:after="240" w:line="256" w:lineRule="auto"/>
      </w:pPr>
      <w:r>
        <w:t xml:space="preserve">    END IF;</w:t>
      </w:r>
    </w:p>
    <w:p w14:paraId="4EF63B2C" w14:textId="77777777" w:rsidR="00DE20B4" w:rsidRDefault="00DE20B4" w:rsidP="00DE20B4">
      <w:pPr>
        <w:spacing w:after="240" w:line="256" w:lineRule="auto"/>
      </w:pPr>
      <w:r>
        <w:t xml:space="preserve">    </w:t>
      </w:r>
    </w:p>
    <w:p w14:paraId="5748F1E8" w14:textId="77777777" w:rsidR="00DE20B4" w:rsidRDefault="00DE20B4" w:rsidP="00DE20B4">
      <w:pPr>
        <w:spacing w:after="240" w:line="256" w:lineRule="auto"/>
      </w:pPr>
      <w:r>
        <w:t xml:space="preserve">    IF DELETING THEN</w:t>
      </w:r>
    </w:p>
    <w:p w14:paraId="247532D7" w14:textId="77777777" w:rsidR="00DE20B4" w:rsidRDefault="00DE20B4" w:rsidP="00DE20B4">
      <w:pPr>
        <w:spacing w:after="240" w:line="256" w:lineRule="auto"/>
      </w:pPr>
      <w:r>
        <w:t xml:space="preserve">        RAISE_APPLICATION_ERROR(-20100, 'Nie mozna usuwac pracownikow');</w:t>
      </w:r>
    </w:p>
    <w:p w14:paraId="3F2C289D" w14:textId="77777777" w:rsidR="00DE20B4" w:rsidRDefault="00DE20B4" w:rsidP="00DE20B4">
      <w:pPr>
        <w:spacing w:after="240" w:line="256" w:lineRule="auto"/>
      </w:pPr>
      <w:r>
        <w:lastRenderedPageBreak/>
        <w:t xml:space="preserve">    END IF;</w:t>
      </w:r>
    </w:p>
    <w:p w14:paraId="2A2188AE" w14:textId="1C1EE5F4" w:rsidR="002F29CC" w:rsidRDefault="00DE20B4" w:rsidP="00DE20B4">
      <w:pPr>
        <w:spacing w:after="240" w:line="256" w:lineRule="auto"/>
      </w:pPr>
      <w:r>
        <w:t>END;</w:t>
      </w:r>
    </w:p>
    <w:p w14:paraId="7F83A085" w14:textId="77777777" w:rsidR="00481F8E" w:rsidRDefault="00481F8E" w:rsidP="00481F8E">
      <w:pPr>
        <w:rPr>
          <w:lang w:eastAsia="ar-SA"/>
        </w:rPr>
      </w:pPr>
    </w:p>
    <w:p w14:paraId="77B207D9" w14:textId="77777777" w:rsidR="00F83B1F" w:rsidRPr="00F83B1F" w:rsidRDefault="00F83B1F" w:rsidP="00F83B1F">
      <w:pPr>
        <w:rPr>
          <w:szCs w:val="20"/>
          <w:lang w:eastAsia="ar-SA"/>
        </w:rPr>
      </w:pPr>
    </w:p>
    <w:p w14:paraId="03E40181" w14:textId="77777777" w:rsidR="00F330C1" w:rsidRPr="00F330C1" w:rsidRDefault="00F330C1" w:rsidP="00F330C1"/>
    <w:sectPr w:rsidR="00F330C1" w:rsidRPr="00F33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03297" w14:textId="77777777" w:rsidR="00076B9D" w:rsidRDefault="00076B9D" w:rsidP="00F330C1">
      <w:pPr>
        <w:spacing w:after="0" w:line="240" w:lineRule="auto"/>
      </w:pPr>
      <w:r>
        <w:separator/>
      </w:r>
    </w:p>
  </w:endnote>
  <w:endnote w:type="continuationSeparator" w:id="0">
    <w:p w14:paraId="4AA2825B" w14:textId="77777777" w:rsidR="00076B9D" w:rsidRDefault="00076B9D" w:rsidP="00F3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8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BDFA0" w14:textId="77777777" w:rsidR="00076B9D" w:rsidRDefault="00076B9D" w:rsidP="00F330C1">
      <w:pPr>
        <w:spacing w:after="0" w:line="240" w:lineRule="auto"/>
      </w:pPr>
      <w:r>
        <w:separator/>
      </w:r>
    </w:p>
  </w:footnote>
  <w:footnote w:type="continuationSeparator" w:id="0">
    <w:p w14:paraId="02660BA6" w14:textId="77777777" w:rsidR="00076B9D" w:rsidRDefault="00076B9D" w:rsidP="00F33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56D32B4"/>
    <w:multiLevelType w:val="hybridMultilevel"/>
    <w:tmpl w:val="DF1CE0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05D6B"/>
    <w:multiLevelType w:val="hybridMultilevel"/>
    <w:tmpl w:val="367EFA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92F79"/>
    <w:multiLevelType w:val="hybridMultilevel"/>
    <w:tmpl w:val="ECE016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33176"/>
    <w:multiLevelType w:val="hybridMultilevel"/>
    <w:tmpl w:val="33C0B0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B6F8E"/>
    <w:multiLevelType w:val="hybridMultilevel"/>
    <w:tmpl w:val="647A39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0444E"/>
    <w:multiLevelType w:val="hybridMultilevel"/>
    <w:tmpl w:val="65D88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C7BE5"/>
    <w:multiLevelType w:val="hybridMultilevel"/>
    <w:tmpl w:val="0764FF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86E6E"/>
    <w:multiLevelType w:val="hybridMultilevel"/>
    <w:tmpl w:val="900EE6B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1B4046"/>
    <w:multiLevelType w:val="hybridMultilevel"/>
    <w:tmpl w:val="4E9C27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38366">
    <w:abstractNumId w:val="0"/>
  </w:num>
  <w:num w:numId="2" w16cid:durableId="712080930">
    <w:abstractNumId w:val="1"/>
  </w:num>
  <w:num w:numId="3" w16cid:durableId="1552425131">
    <w:abstractNumId w:val="10"/>
  </w:num>
  <w:num w:numId="4" w16cid:durableId="209610510">
    <w:abstractNumId w:val="6"/>
  </w:num>
  <w:num w:numId="5" w16cid:durableId="305284916">
    <w:abstractNumId w:val="4"/>
  </w:num>
  <w:num w:numId="6" w16cid:durableId="1908685978">
    <w:abstractNumId w:val="5"/>
  </w:num>
  <w:num w:numId="7" w16cid:durableId="578294876">
    <w:abstractNumId w:val="7"/>
  </w:num>
  <w:num w:numId="8" w16cid:durableId="1198471796">
    <w:abstractNumId w:val="2"/>
  </w:num>
  <w:num w:numId="9" w16cid:durableId="1442067635">
    <w:abstractNumId w:val="3"/>
  </w:num>
  <w:num w:numId="10" w16cid:durableId="194739652">
    <w:abstractNumId w:val="9"/>
  </w:num>
  <w:num w:numId="11" w16cid:durableId="1269193586">
    <w:abstractNumId w:val="12"/>
  </w:num>
  <w:num w:numId="12" w16cid:durableId="90290767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14211730">
    <w:abstractNumId w:val="8"/>
  </w:num>
  <w:num w:numId="14" w16cid:durableId="1181892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9C5"/>
    <w:rsid w:val="000042F6"/>
    <w:rsid w:val="00076B9D"/>
    <w:rsid w:val="000D6CE0"/>
    <w:rsid w:val="002F29CC"/>
    <w:rsid w:val="003C73F5"/>
    <w:rsid w:val="004302D9"/>
    <w:rsid w:val="00450CB9"/>
    <w:rsid w:val="00481F8E"/>
    <w:rsid w:val="004B22C6"/>
    <w:rsid w:val="004D2481"/>
    <w:rsid w:val="004F6D5C"/>
    <w:rsid w:val="005D3B95"/>
    <w:rsid w:val="00632661"/>
    <w:rsid w:val="00640EB3"/>
    <w:rsid w:val="0067524E"/>
    <w:rsid w:val="006A70C2"/>
    <w:rsid w:val="006B79C5"/>
    <w:rsid w:val="006C4C89"/>
    <w:rsid w:val="0076447F"/>
    <w:rsid w:val="008271FE"/>
    <w:rsid w:val="00842978"/>
    <w:rsid w:val="00864C5A"/>
    <w:rsid w:val="008C1F2B"/>
    <w:rsid w:val="008D0260"/>
    <w:rsid w:val="00944C6F"/>
    <w:rsid w:val="00990DC2"/>
    <w:rsid w:val="00A8623C"/>
    <w:rsid w:val="00A96617"/>
    <w:rsid w:val="00B8208D"/>
    <w:rsid w:val="00BD6529"/>
    <w:rsid w:val="00CF6C69"/>
    <w:rsid w:val="00D02ACC"/>
    <w:rsid w:val="00DE20B4"/>
    <w:rsid w:val="00E40EAF"/>
    <w:rsid w:val="00E43E96"/>
    <w:rsid w:val="00E96D43"/>
    <w:rsid w:val="00F05EF0"/>
    <w:rsid w:val="00F330C1"/>
    <w:rsid w:val="00F662E4"/>
    <w:rsid w:val="00F83B1F"/>
    <w:rsid w:val="00FC6621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DAF1B"/>
  <w15:chartTrackingRefBased/>
  <w15:docId w15:val="{44C4DE9D-16FB-42E8-ADDD-C9271614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2F6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D43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2A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D43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C1"/>
  </w:style>
  <w:style w:type="paragraph" w:styleId="Footer">
    <w:name w:val="footer"/>
    <w:basedOn w:val="Normal"/>
    <w:link w:val="FooterChar"/>
    <w:uiPriority w:val="99"/>
    <w:unhideWhenUsed/>
    <w:rsid w:val="00F33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Lenkiewicz</dc:creator>
  <cp:keywords/>
  <dc:description/>
  <cp:lastModifiedBy>Michał Chojna</cp:lastModifiedBy>
  <cp:revision>32</cp:revision>
  <dcterms:created xsi:type="dcterms:W3CDTF">2013-10-22T11:40:00Z</dcterms:created>
  <dcterms:modified xsi:type="dcterms:W3CDTF">2025-01-14T12:24:00Z</dcterms:modified>
</cp:coreProperties>
</file>