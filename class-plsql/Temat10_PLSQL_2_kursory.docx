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1AE8B" w14:textId="77777777" w:rsidR="00BD6529" w:rsidRDefault="00973E07" w:rsidP="006B79C5">
      <w:pPr>
        <w:pStyle w:val="Heading1"/>
      </w:pPr>
      <w:r>
        <w:t xml:space="preserve">Temat </w:t>
      </w:r>
      <w:r w:rsidR="008B4A90">
        <w:t>10</w:t>
      </w:r>
      <w:r w:rsidR="006B79C5">
        <w:t xml:space="preserve"> – </w:t>
      </w:r>
      <w:r w:rsidR="0042409A">
        <w:t>PL/SQL</w:t>
      </w:r>
      <w:r w:rsidR="00F330C1">
        <w:t xml:space="preserve"> – </w:t>
      </w:r>
      <w:r w:rsidR="008B4A90">
        <w:t>kursory</w:t>
      </w:r>
    </w:p>
    <w:p w14:paraId="5111EEC0" w14:textId="77777777" w:rsidR="008B4A90" w:rsidRDefault="008B4A90" w:rsidP="008B4A90">
      <w:pPr>
        <w:pStyle w:val="ListParagraph"/>
        <w:numPr>
          <w:ilvl w:val="0"/>
          <w:numId w:val="11"/>
        </w:numPr>
        <w:spacing w:line="256" w:lineRule="auto"/>
        <w:rPr>
          <w:lang w:eastAsia="ar-SA"/>
        </w:rPr>
      </w:pPr>
      <w:r>
        <w:rPr>
          <w:lang w:eastAsia="ar-SA"/>
        </w:rPr>
        <w:t>Przy pomocy kursora przejrzyj wszystkich pracowników i zmodyfikuj wynagrodzenia tak, aby osoby zarabiające mniej niż 1000 miały zwiększone wynagrodzenie o 10%, natomiast osoby zarabiające powyżej 1500 miały zmniejszone wynagrodzenie o 10%. Wypisz na ekran każdą wprowadzoną zmianę.</w:t>
      </w:r>
    </w:p>
    <w:p w14:paraId="5E7EB718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  <w:r w:rsidRPr="00A52CF1">
        <w:rPr>
          <w:lang w:val="en-US" w:eastAsia="ar-SA"/>
        </w:rPr>
        <w:t>DECLARE</w:t>
      </w:r>
    </w:p>
    <w:p w14:paraId="3E42EE02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  <w:r w:rsidRPr="00A52CF1">
        <w:rPr>
          <w:lang w:val="en-US" w:eastAsia="ar-SA"/>
        </w:rPr>
        <w:t xml:space="preserve">    CURSOR v_emp IS SELECT EMPNO, SAL FROM EMP FOR UPDATE OF SAL;</w:t>
      </w:r>
    </w:p>
    <w:p w14:paraId="28B197D9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  <w:r w:rsidRPr="00A52CF1">
        <w:rPr>
          <w:lang w:val="en-US" w:eastAsia="ar-SA"/>
        </w:rPr>
        <w:t xml:space="preserve">    v_empno NUMBER(4,0);</w:t>
      </w:r>
    </w:p>
    <w:p w14:paraId="401B207F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  <w:r w:rsidRPr="00A52CF1">
        <w:rPr>
          <w:lang w:val="en-US" w:eastAsia="ar-SA"/>
        </w:rPr>
        <w:t xml:space="preserve">    v_sal NUMBER(7,2);</w:t>
      </w:r>
    </w:p>
    <w:p w14:paraId="6BBA789B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  <w:r w:rsidRPr="00A52CF1">
        <w:rPr>
          <w:lang w:val="en-US" w:eastAsia="ar-SA"/>
        </w:rPr>
        <w:t xml:space="preserve">    v_new_sal NUMBER(7,2);</w:t>
      </w:r>
    </w:p>
    <w:p w14:paraId="6BB1D5A8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  <w:r w:rsidRPr="00A52CF1">
        <w:rPr>
          <w:lang w:val="en-US" w:eastAsia="ar-SA"/>
        </w:rPr>
        <w:t>BEGIN</w:t>
      </w:r>
    </w:p>
    <w:p w14:paraId="205E77E8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  <w:r w:rsidRPr="00A52CF1">
        <w:rPr>
          <w:lang w:val="en-US" w:eastAsia="ar-SA"/>
        </w:rPr>
        <w:t xml:space="preserve">    OPEN v_emp;</w:t>
      </w:r>
    </w:p>
    <w:p w14:paraId="632ACC15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  <w:r w:rsidRPr="00A52CF1">
        <w:rPr>
          <w:lang w:val="en-US" w:eastAsia="ar-SA"/>
        </w:rPr>
        <w:t xml:space="preserve">    </w:t>
      </w:r>
    </w:p>
    <w:p w14:paraId="7BE4226F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  <w:r w:rsidRPr="00A52CF1">
        <w:rPr>
          <w:lang w:val="en-US" w:eastAsia="ar-SA"/>
        </w:rPr>
        <w:t xml:space="preserve">    LOOP</w:t>
      </w:r>
    </w:p>
    <w:p w14:paraId="7A09F03C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  <w:r w:rsidRPr="00A52CF1">
        <w:rPr>
          <w:lang w:val="en-US" w:eastAsia="ar-SA"/>
        </w:rPr>
        <w:t xml:space="preserve">        FETCH v_emp INTO v_empno, v_sal;</w:t>
      </w:r>
    </w:p>
    <w:p w14:paraId="6A522DFF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  <w:r w:rsidRPr="00A52CF1">
        <w:rPr>
          <w:lang w:val="en-US" w:eastAsia="ar-SA"/>
        </w:rPr>
        <w:t xml:space="preserve">        EXIT WHEN v_emp%NOTFOUND;</w:t>
      </w:r>
    </w:p>
    <w:p w14:paraId="6DBB87BF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  <w:r w:rsidRPr="00A52CF1">
        <w:rPr>
          <w:lang w:val="en-US" w:eastAsia="ar-SA"/>
        </w:rPr>
        <w:t xml:space="preserve">        </w:t>
      </w:r>
    </w:p>
    <w:p w14:paraId="4E538ABE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  <w:r w:rsidRPr="00A52CF1">
        <w:rPr>
          <w:lang w:val="en-US" w:eastAsia="ar-SA"/>
        </w:rPr>
        <w:t xml:space="preserve">        IF v_sal &lt; 1000 THEN</w:t>
      </w:r>
    </w:p>
    <w:p w14:paraId="75FE8B7D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  <w:r w:rsidRPr="00A52CF1">
        <w:rPr>
          <w:lang w:val="en-US" w:eastAsia="ar-SA"/>
        </w:rPr>
        <w:t xml:space="preserve">            v_new_sal := v_sal * 1.1;</w:t>
      </w:r>
    </w:p>
    <w:p w14:paraId="413A2CE7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  <w:r w:rsidRPr="00A52CF1">
        <w:rPr>
          <w:lang w:val="en-US" w:eastAsia="ar-SA"/>
        </w:rPr>
        <w:t xml:space="preserve">                </w:t>
      </w:r>
    </w:p>
    <w:p w14:paraId="6FD9625F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  <w:r w:rsidRPr="00A52CF1">
        <w:rPr>
          <w:lang w:val="en-US" w:eastAsia="ar-SA"/>
        </w:rPr>
        <w:t xml:space="preserve">            UPDATE EMP</w:t>
      </w:r>
    </w:p>
    <w:p w14:paraId="019FC928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  <w:r w:rsidRPr="00A52CF1">
        <w:rPr>
          <w:lang w:val="en-US" w:eastAsia="ar-SA"/>
        </w:rPr>
        <w:t xml:space="preserve">            SET SAL = v_new_sal</w:t>
      </w:r>
    </w:p>
    <w:p w14:paraId="69F4B38F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  <w:r w:rsidRPr="00A52CF1">
        <w:rPr>
          <w:lang w:val="en-US" w:eastAsia="ar-SA"/>
        </w:rPr>
        <w:t xml:space="preserve">            WHERE CURRENT OF v_emp;</w:t>
      </w:r>
    </w:p>
    <w:p w14:paraId="6B995F59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  <w:r w:rsidRPr="00A52CF1">
        <w:rPr>
          <w:lang w:val="en-US" w:eastAsia="ar-SA"/>
        </w:rPr>
        <w:t xml:space="preserve">                </w:t>
      </w:r>
    </w:p>
    <w:p w14:paraId="75EBBBEF" w14:textId="77777777" w:rsidR="00A52CF1" w:rsidRPr="000B04E4" w:rsidRDefault="00A52CF1" w:rsidP="00A52CF1">
      <w:pPr>
        <w:spacing w:line="256" w:lineRule="auto"/>
        <w:rPr>
          <w:lang w:eastAsia="ar-SA"/>
        </w:rPr>
      </w:pPr>
      <w:r w:rsidRPr="00A52CF1">
        <w:rPr>
          <w:lang w:val="en-US" w:eastAsia="ar-SA"/>
        </w:rPr>
        <w:t xml:space="preserve">            </w:t>
      </w:r>
      <w:r w:rsidRPr="000B04E4">
        <w:rPr>
          <w:lang w:eastAsia="ar-SA"/>
        </w:rPr>
        <w:t>DBMS_OUTPUT.PUT_LINE('Podniesiono pensje dla pracowniak: ' || v_empno</w:t>
      </w:r>
    </w:p>
    <w:p w14:paraId="6F95C186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  <w:r w:rsidRPr="000B04E4">
        <w:rPr>
          <w:lang w:eastAsia="ar-SA"/>
        </w:rPr>
        <w:t xml:space="preserve">                </w:t>
      </w:r>
      <w:r w:rsidRPr="00A52CF1">
        <w:rPr>
          <w:lang w:val="en-US" w:eastAsia="ar-SA"/>
        </w:rPr>
        <w:t>|| ' z: ' || v_sal || ' do: ' || v_new_sal</w:t>
      </w:r>
    </w:p>
    <w:p w14:paraId="5F2E1BB4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  <w:r w:rsidRPr="00A52CF1">
        <w:rPr>
          <w:lang w:val="en-US" w:eastAsia="ar-SA"/>
        </w:rPr>
        <w:t xml:space="preserve">            );</w:t>
      </w:r>
    </w:p>
    <w:p w14:paraId="06E9A322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  <w:r w:rsidRPr="00A52CF1">
        <w:rPr>
          <w:lang w:val="en-US" w:eastAsia="ar-SA"/>
        </w:rPr>
        <w:t xml:space="preserve">        ELSE IF v_sal &gt; 1500 THEN</w:t>
      </w:r>
    </w:p>
    <w:p w14:paraId="4C24018E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  <w:r w:rsidRPr="00A52CF1">
        <w:rPr>
          <w:lang w:val="en-US" w:eastAsia="ar-SA"/>
        </w:rPr>
        <w:t xml:space="preserve">            v_new_sal := v_sal * 0.9;</w:t>
      </w:r>
    </w:p>
    <w:p w14:paraId="1C5C72E3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  <w:r w:rsidRPr="00A52CF1">
        <w:rPr>
          <w:lang w:val="en-US" w:eastAsia="ar-SA"/>
        </w:rPr>
        <w:t xml:space="preserve">                </w:t>
      </w:r>
    </w:p>
    <w:p w14:paraId="21B04130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  <w:r w:rsidRPr="00A52CF1">
        <w:rPr>
          <w:lang w:val="en-US" w:eastAsia="ar-SA"/>
        </w:rPr>
        <w:t xml:space="preserve">            UPDATE EMP</w:t>
      </w:r>
    </w:p>
    <w:p w14:paraId="01C1964C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  <w:r w:rsidRPr="00A52CF1">
        <w:rPr>
          <w:lang w:val="en-US" w:eastAsia="ar-SA"/>
        </w:rPr>
        <w:lastRenderedPageBreak/>
        <w:t xml:space="preserve">            SET SAL = v_new_sal</w:t>
      </w:r>
    </w:p>
    <w:p w14:paraId="7AAF9C80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  <w:r w:rsidRPr="00A52CF1">
        <w:rPr>
          <w:lang w:val="en-US" w:eastAsia="ar-SA"/>
        </w:rPr>
        <w:t xml:space="preserve">            WHERE CURRENT OF v_emp;</w:t>
      </w:r>
    </w:p>
    <w:p w14:paraId="3E13D1DD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  <w:r w:rsidRPr="00A52CF1">
        <w:rPr>
          <w:lang w:val="en-US" w:eastAsia="ar-SA"/>
        </w:rPr>
        <w:t xml:space="preserve">                </w:t>
      </w:r>
    </w:p>
    <w:p w14:paraId="1966E354" w14:textId="77777777" w:rsidR="00A52CF1" w:rsidRPr="000B04E4" w:rsidRDefault="00A52CF1" w:rsidP="00A52CF1">
      <w:pPr>
        <w:spacing w:line="256" w:lineRule="auto"/>
        <w:rPr>
          <w:lang w:eastAsia="ar-SA"/>
        </w:rPr>
      </w:pPr>
      <w:r w:rsidRPr="00A52CF1">
        <w:rPr>
          <w:lang w:val="en-US" w:eastAsia="ar-SA"/>
        </w:rPr>
        <w:t xml:space="preserve">            </w:t>
      </w:r>
      <w:r w:rsidRPr="000B04E4">
        <w:rPr>
          <w:lang w:eastAsia="ar-SA"/>
        </w:rPr>
        <w:t>DBMS_OUTPUT.PUT_LINE('Obnizono pensje dla pracowniak: ' || v_empno</w:t>
      </w:r>
    </w:p>
    <w:p w14:paraId="1B2BD167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  <w:r w:rsidRPr="000B04E4">
        <w:rPr>
          <w:lang w:eastAsia="ar-SA"/>
        </w:rPr>
        <w:t xml:space="preserve">                </w:t>
      </w:r>
      <w:r w:rsidRPr="00A52CF1">
        <w:rPr>
          <w:lang w:val="en-US" w:eastAsia="ar-SA"/>
        </w:rPr>
        <w:t>|| ' z: ' || v_sal || ' do: ' || v_new_sal</w:t>
      </w:r>
    </w:p>
    <w:p w14:paraId="7B0D259F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  <w:r w:rsidRPr="00A52CF1">
        <w:rPr>
          <w:lang w:val="en-US" w:eastAsia="ar-SA"/>
        </w:rPr>
        <w:t xml:space="preserve">            );</w:t>
      </w:r>
    </w:p>
    <w:p w14:paraId="4269305C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  <w:r w:rsidRPr="00A52CF1">
        <w:rPr>
          <w:lang w:val="en-US" w:eastAsia="ar-SA"/>
        </w:rPr>
        <w:t xml:space="preserve">        END IF;</w:t>
      </w:r>
    </w:p>
    <w:p w14:paraId="58710CF7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  <w:r w:rsidRPr="00A52CF1">
        <w:rPr>
          <w:lang w:val="en-US" w:eastAsia="ar-SA"/>
        </w:rPr>
        <w:t xml:space="preserve">        END IF;</w:t>
      </w:r>
    </w:p>
    <w:p w14:paraId="040B4DE1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  <w:r w:rsidRPr="00A52CF1">
        <w:rPr>
          <w:lang w:val="en-US" w:eastAsia="ar-SA"/>
        </w:rPr>
        <w:t xml:space="preserve">    </w:t>
      </w:r>
    </w:p>
    <w:p w14:paraId="40B764AA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  <w:r w:rsidRPr="00A52CF1">
        <w:rPr>
          <w:lang w:val="en-US" w:eastAsia="ar-SA"/>
        </w:rPr>
        <w:t xml:space="preserve">    END LOOP;</w:t>
      </w:r>
    </w:p>
    <w:p w14:paraId="569DA2E0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  <w:r w:rsidRPr="00A52CF1">
        <w:rPr>
          <w:lang w:val="en-US" w:eastAsia="ar-SA"/>
        </w:rPr>
        <w:t xml:space="preserve">    </w:t>
      </w:r>
    </w:p>
    <w:p w14:paraId="787E5266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  <w:r w:rsidRPr="00A52CF1">
        <w:rPr>
          <w:lang w:val="en-US" w:eastAsia="ar-SA"/>
        </w:rPr>
        <w:t xml:space="preserve">    CLOSE v_emp;</w:t>
      </w:r>
    </w:p>
    <w:p w14:paraId="212C09E5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  <w:r w:rsidRPr="00A52CF1">
        <w:rPr>
          <w:lang w:val="en-US" w:eastAsia="ar-SA"/>
        </w:rPr>
        <w:t>END;</w:t>
      </w:r>
    </w:p>
    <w:p w14:paraId="31844CD1" w14:textId="77777777" w:rsidR="00A52CF1" w:rsidRPr="00A52CF1" w:rsidRDefault="00A52CF1" w:rsidP="00A52CF1">
      <w:pPr>
        <w:spacing w:line="256" w:lineRule="auto"/>
        <w:rPr>
          <w:lang w:val="en-US" w:eastAsia="ar-SA"/>
        </w:rPr>
      </w:pPr>
    </w:p>
    <w:p w14:paraId="1EB3C1C2" w14:textId="3B83B15D" w:rsidR="003E6E84" w:rsidRDefault="00A52CF1" w:rsidP="00A52CF1">
      <w:pPr>
        <w:spacing w:line="256" w:lineRule="auto"/>
        <w:rPr>
          <w:lang w:val="en-US" w:eastAsia="ar-SA"/>
        </w:rPr>
      </w:pPr>
      <w:r w:rsidRPr="00A52CF1">
        <w:rPr>
          <w:lang w:val="en-US" w:eastAsia="ar-SA"/>
        </w:rPr>
        <w:t>SELECT * FROM EMP;</w:t>
      </w:r>
    </w:p>
    <w:p w14:paraId="5C01A6F8" w14:textId="77777777" w:rsidR="00B9025F" w:rsidRDefault="00B9025F" w:rsidP="003E6E84">
      <w:pPr>
        <w:spacing w:line="256" w:lineRule="auto"/>
        <w:rPr>
          <w:lang w:eastAsia="ar-SA"/>
        </w:rPr>
      </w:pPr>
    </w:p>
    <w:p w14:paraId="380116F0" w14:textId="77777777" w:rsidR="008B4A90" w:rsidRDefault="008B4A90" w:rsidP="008B4A90">
      <w:pPr>
        <w:pStyle w:val="ListParagraph"/>
        <w:numPr>
          <w:ilvl w:val="0"/>
          <w:numId w:val="11"/>
        </w:numPr>
        <w:spacing w:line="256" w:lineRule="auto"/>
        <w:rPr>
          <w:lang w:eastAsia="ar-SA"/>
        </w:rPr>
      </w:pPr>
      <w:r>
        <w:rPr>
          <w:lang w:eastAsia="ar-SA"/>
        </w:rPr>
        <w:t>Przerób kod z zadania 1 na procedurę tak, aby wartości zarobków (1000 i 1500) nie były stałe, tylko były parametrami procedury.</w:t>
      </w:r>
    </w:p>
    <w:p w14:paraId="414D8154" w14:textId="77777777" w:rsidR="000B04E4" w:rsidRPr="004404EA" w:rsidRDefault="000B04E4" w:rsidP="000B04E4">
      <w:pPr>
        <w:spacing w:line="256" w:lineRule="auto"/>
        <w:rPr>
          <w:lang w:val="en-US" w:eastAsia="ar-SA"/>
        </w:rPr>
      </w:pPr>
      <w:r w:rsidRPr="004404EA">
        <w:rPr>
          <w:lang w:val="en-US" w:eastAsia="ar-SA"/>
        </w:rPr>
        <w:t>CREATE OR REPLACE PROCEDURE ZaktualizujPense (v_min_sal NUMBER, v_max_sal NUMBER)</w:t>
      </w:r>
    </w:p>
    <w:p w14:paraId="55674722" w14:textId="77777777" w:rsidR="000B04E4" w:rsidRPr="004404EA" w:rsidRDefault="000B04E4" w:rsidP="000B04E4">
      <w:pPr>
        <w:spacing w:line="256" w:lineRule="auto"/>
        <w:rPr>
          <w:lang w:val="en-US" w:eastAsia="ar-SA"/>
        </w:rPr>
      </w:pPr>
      <w:r w:rsidRPr="004404EA">
        <w:rPr>
          <w:lang w:val="en-US" w:eastAsia="ar-SA"/>
        </w:rPr>
        <w:t>AS</w:t>
      </w:r>
    </w:p>
    <w:p w14:paraId="7620D876" w14:textId="77777777" w:rsidR="000B04E4" w:rsidRPr="004404EA" w:rsidRDefault="000B04E4" w:rsidP="000B04E4">
      <w:pPr>
        <w:spacing w:line="256" w:lineRule="auto"/>
        <w:rPr>
          <w:lang w:val="en-US" w:eastAsia="ar-SA"/>
        </w:rPr>
      </w:pPr>
      <w:r w:rsidRPr="004404EA">
        <w:rPr>
          <w:lang w:val="en-US" w:eastAsia="ar-SA"/>
        </w:rPr>
        <w:t xml:space="preserve">    CURSOR v_emp IS SELECT empno, sal FROM emp FOR UPDATE OF sal;</w:t>
      </w:r>
    </w:p>
    <w:p w14:paraId="651D2365" w14:textId="77777777" w:rsidR="000B04E4" w:rsidRPr="004404EA" w:rsidRDefault="000B04E4" w:rsidP="000B04E4">
      <w:pPr>
        <w:spacing w:line="256" w:lineRule="auto"/>
        <w:rPr>
          <w:lang w:val="en-US" w:eastAsia="ar-SA"/>
        </w:rPr>
      </w:pPr>
      <w:r w:rsidRPr="004404EA">
        <w:rPr>
          <w:lang w:val="en-US" w:eastAsia="ar-SA"/>
        </w:rPr>
        <w:t xml:space="preserve">    -- v_empno NUMBER(4,0);</w:t>
      </w:r>
    </w:p>
    <w:p w14:paraId="29E3D58D" w14:textId="77777777" w:rsidR="000B04E4" w:rsidRPr="004404EA" w:rsidRDefault="000B04E4" w:rsidP="000B04E4">
      <w:pPr>
        <w:spacing w:line="256" w:lineRule="auto"/>
        <w:rPr>
          <w:lang w:val="en-US" w:eastAsia="ar-SA"/>
        </w:rPr>
      </w:pPr>
      <w:r w:rsidRPr="004404EA">
        <w:rPr>
          <w:lang w:val="en-US" w:eastAsia="ar-SA"/>
        </w:rPr>
        <w:t xml:space="preserve">    -- v_old_sal NUMBER(7,2);</w:t>
      </w:r>
    </w:p>
    <w:p w14:paraId="24843F5E" w14:textId="77777777" w:rsidR="000B04E4" w:rsidRPr="004404EA" w:rsidRDefault="000B04E4" w:rsidP="000B04E4">
      <w:pPr>
        <w:spacing w:line="256" w:lineRule="auto"/>
        <w:rPr>
          <w:lang w:val="en-US" w:eastAsia="ar-SA"/>
        </w:rPr>
      </w:pPr>
      <w:r w:rsidRPr="004404EA">
        <w:rPr>
          <w:lang w:val="en-US" w:eastAsia="ar-SA"/>
        </w:rPr>
        <w:t xml:space="preserve">    v_new_sal NUMBER(7,2);</w:t>
      </w:r>
    </w:p>
    <w:p w14:paraId="007FB505" w14:textId="77777777" w:rsidR="000B04E4" w:rsidRPr="004404EA" w:rsidRDefault="000B04E4" w:rsidP="000B04E4">
      <w:pPr>
        <w:spacing w:line="256" w:lineRule="auto"/>
        <w:rPr>
          <w:lang w:val="en-US" w:eastAsia="ar-SA"/>
        </w:rPr>
      </w:pPr>
      <w:r w:rsidRPr="004404EA">
        <w:rPr>
          <w:lang w:val="en-US" w:eastAsia="ar-SA"/>
        </w:rPr>
        <w:t>BEGIN</w:t>
      </w:r>
    </w:p>
    <w:p w14:paraId="3E503950" w14:textId="77777777" w:rsidR="000B04E4" w:rsidRPr="004404EA" w:rsidRDefault="000B04E4" w:rsidP="000B04E4">
      <w:pPr>
        <w:spacing w:line="256" w:lineRule="auto"/>
        <w:rPr>
          <w:lang w:val="en-US" w:eastAsia="ar-SA"/>
        </w:rPr>
      </w:pPr>
      <w:r w:rsidRPr="004404EA">
        <w:rPr>
          <w:lang w:val="en-US" w:eastAsia="ar-SA"/>
        </w:rPr>
        <w:t xml:space="preserve">    FOR v_emp_row IN v_emp</w:t>
      </w:r>
    </w:p>
    <w:p w14:paraId="26B38A42" w14:textId="77777777" w:rsidR="000B04E4" w:rsidRPr="004404EA" w:rsidRDefault="000B04E4" w:rsidP="000B04E4">
      <w:pPr>
        <w:spacing w:line="256" w:lineRule="auto"/>
        <w:rPr>
          <w:lang w:val="en-US" w:eastAsia="ar-SA"/>
        </w:rPr>
      </w:pPr>
      <w:r w:rsidRPr="004404EA">
        <w:rPr>
          <w:lang w:val="en-US" w:eastAsia="ar-SA"/>
        </w:rPr>
        <w:t xml:space="preserve">    LOOP</w:t>
      </w:r>
    </w:p>
    <w:p w14:paraId="50CBBCE6" w14:textId="77777777" w:rsidR="000B04E4" w:rsidRPr="004404EA" w:rsidRDefault="000B04E4" w:rsidP="000B04E4">
      <w:pPr>
        <w:spacing w:line="256" w:lineRule="auto"/>
        <w:rPr>
          <w:lang w:val="en-US" w:eastAsia="ar-SA"/>
        </w:rPr>
      </w:pPr>
      <w:r w:rsidRPr="004404EA">
        <w:rPr>
          <w:lang w:val="en-US" w:eastAsia="ar-SA"/>
        </w:rPr>
        <w:t xml:space="preserve">        IF v_emp_row.sal &lt; v_min_sal THEN</w:t>
      </w:r>
    </w:p>
    <w:p w14:paraId="331AA2DD" w14:textId="77777777" w:rsidR="000B04E4" w:rsidRPr="004404EA" w:rsidRDefault="000B04E4" w:rsidP="000B04E4">
      <w:pPr>
        <w:spacing w:line="256" w:lineRule="auto"/>
        <w:rPr>
          <w:lang w:val="en-US" w:eastAsia="ar-SA"/>
        </w:rPr>
      </w:pPr>
      <w:r w:rsidRPr="004404EA">
        <w:rPr>
          <w:lang w:val="en-US" w:eastAsia="ar-SA"/>
        </w:rPr>
        <w:t xml:space="preserve">            v_new_sal := v_emp_row.sal * 1.1;</w:t>
      </w:r>
    </w:p>
    <w:p w14:paraId="1FE6D3ED" w14:textId="77777777" w:rsidR="000B04E4" w:rsidRPr="004404EA" w:rsidRDefault="000B04E4" w:rsidP="000B04E4">
      <w:pPr>
        <w:spacing w:line="256" w:lineRule="auto"/>
        <w:rPr>
          <w:lang w:val="en-US" w:eastAsia="ar-SA"/>
        </w:rPr>
      </w:pPr>
      <w:r w:rsidRPr="004404EA">
        <w:rPr>
          <w:lang w:val="en-US" w:eastAsia="ar-SA"/>
        </w:rPr>
        <w:t xml:space="preserve">        </w:t>
      </w:r>
    </w:p>
    <w:p w14:paraId="755CE431" w14:textId="77777777" w:rsidR="000B04E4" w:rsidRPr="004404EA" w:rsidRDefault="000B04E4" w:rsidP="000B04E4">
      <w:pPr>
        <w:spacing w:line="256" w:lineRule="auto"/>
        <w:rPr>
          <w:lang w:val="en-US" w:eastAsia="ar-SA"/>
        </w:rPr>
      </w:pPr>
      <w:r w:rsidRPr="004404EA">
        <w:rPr>
          <w:lang w:val="en-US" w:eastAsia="ar-SA"/>
        </w:rPr>
        <w:t xml:space="preserve">            UPDATE emp</w:t>
      </w:r>
    </w:p>
    <w:p w14:paraId="07AB1561" w14:textId="77777777" w:rsidR="000B04E4" w:rsidRPr="004404EA" w:rsidRDefault="000B04E4" w:rsidP="000B04E4">
      <w:pPr>
        <w:spacing w:line="256" w:lineRule="auto"/>
        <w:rPr>
          <w:lang w:val="en-US" w:eastAsia="ar-SA"/>
        </w:rPr>
      </w:pPr>
      <w:r w:rsidRPr="004404EA">
        <w:rPr>
          <w:lang w:val="en-US" w:eastAsia="ar-SA"/>
        </w:rPr>
        <w:t xml:space="preserve">            SET sal = v_new_sal</w:t>
      </w:r>
    </w:p>
    <w:p w14:paraId="495FDB2B" w14:textId="77777777" w:rsidR="000B04E4" w:rsidRPr="004404EA" w:rsidRDefault="000B04E4" w:rsidP="000B04E4">
      <w:pPr>
        <w:spacing w:line="256" w:lineRule="auto"/>
        <w:rPr>
          <w:lang w:val="en-US" w:eastAsia="ar-SA"/>
        </w:rPr>
      </w:pPr>
      <w:r w:rsidRPr="004404EA">
        <w:rPr>
          <w:lang w:val="en-US" w:eastAsia="ar-SA"/>
        </w:rPr>
        <w:lastRenderedPageBreak/>
        <w:t xml:space="preserve">            WHERE CURRENT OF v_emp;</w:t>
      </w:r>
    </w:p>
    <w:p w14:paraId="7D67CB8C" w14:textId="77777777" w:rsidR="000B04E4" w:rsidRPr="004404EA" w:rsidRDefault="000B04E4" w:rsidP="000B04E4">
      <w:pPr>
        <w:spacing w:line="256" w:lineRule="auto"/>
        <w:rPr>
          <w:lang w:val="en-US" w:eastAsia="ar-SA"/>
        </w:rPr>
      </w:pPr>
      <w:r w:rsidRPr="004404EA">
        <w:rPr>
          <w:lang w:val="en-US" w:eastAsia="ar-SA"/>
        </w:rPr>
        <w:t xml:space="preserve">        </w:t>
      </w:r>
    </w:p>
    <w:p w14:paraId="11F8AC47" w14:textId="77777777" w:rsidR="000B04E4" w:rsidRPr="004404EA" w:rsidRDefault="000B04E4" w:rsidP="000B04E4">
      <w:pPr>
        <w:spacing w:line="256" w:lineRule="auto"/>
        <w:rPr>
          <w:lang w:val="en-US" w:eastAsia="ar-SA"/>
        </w:rPr>
      </w:pPr>
      <w:r w:rsidRPr="004404EA">
        <w:rPr>
          <w:lang w:val="en-US" w:eastAsia="ar-SA"/>
        </w:rPr>
        <w:t xml:space="preserve">            DBMS_OUTPUT.PUT_LINE('Pensaja pracownika: ' || v_emp_row.empno || ' podniesiona z: ' || v_emp_row.sal || ' do: ' || v_new_sal);</w:t>
      </w:r>
    </w:p>
    <w:p w14:paraId="0BF5E15C" w14:textId="77777777" w:rsidR="000B04E4" w:rsidRPr="004404EA" w:rsidRDefault="000B04E4" w:rsidP="000B04E4">
      <w:pPr>
        <w:spacing w:line="256" w:lineRule="auto"/>
        <w:rPr>
          <w:lang w:val="en-US" w:eastAsia="ar-SA"/>
        </w:rPr>
      </w:pPr>
      <w:r w:rsidRPr="004404EA">
        <w:rPr>
          <w:lang w:val="en-US" w:eastAsia="ar-SA"/>
        </w:rPr>
        <w:t xml:space="preserve">        ELSE IF v_emp_row.sal &gt; v_max_sal THEN</w:t>
      </w:r>
    </w:p>
    <w:p w14:paraId="72D3376C" w14:textId="77777777" w:rsidR="000B04E4" w:rsidRPr="004404EA" w:rsidRDefault="000B04E4" w:rsidP="000B04E4">
      <w:pPr>
        <w:spacing w:line="256" w:lineRule="auto"/>
        <w:rPr>
          <w:lang w:val="en-US" w:eastAsia="ar-SA"/>
        </w:rPr>
      </w:pPr>
      <w:r w:rsidRPr="004404EA">
        <w:rPr>
          <w:lang w:val="en-US" w:eastAsia="ar-SA"/>
        </w:rPr>
        <w:t xml:space="preserve">            v_new_sal := v_emp_row.sal * 0.9;</w:t>
      </w:r>
    </w:p>
    <w:p w14:paraId="2C02227F" w14:textId="77777777" w:rsidR="000B04E4" w:rsidRPr="004404EA" w:rsidRDefault="000B04E4" w:rsidP="000B04E4">
      <w:pPr>
        <w:spacing w:line="256" w:lineRule="auto"/>
        <w:rPr>
          <w:lang w:val="en-US" w:eastAsia="ar-SA"/>
        </w:rPr>
      </w:pPr>
      <w:r w:rsidRPr="004404EA">
        <w:rPr>
          <w:lang w:val="en-US" w:eastAsia="ar-SA"/>
        </w:rPr>
        <w:t xml:space="preserve">            </w:t>
      </w:r>
    </w:p>
    <w:p w14:paraId="68F22A24" w14:textId="77777777" w:rsidR="000B04E4" w:rsidRPr="004404EA" w:rsidRDefault="000B04E4" w:rsidP="000B04E4">
      <w:pPr>
        <w:spacing w:line="256" w:lineRule="auto"/>
        <w:rPr>
          <w:lang w:val="en-US" w:eastAsia="ar-SA"/>
        </w:rPr>
      </w:pPr>
      <w:r w:rsidRPr="004404EA">
        <w:rPr>
          <w:lang w:val="en-US" w:eastAsia="ar-SA"/>
        </w:rPr>
        <w:t xml:space="preserve">            UPDATE emp</w:t>
      </w:r>
    </w:p>
    <w:p w14:paraId="2D479646" w14:textId="77777777" w:rsidR="000B04E4" w:rsidRPr="004404EA" w:rsidRDefault="000B04E4" w:rsidP="000B04E4">
      <w:pPr>
        <w:spacing w:line="256" w:lineRule="auto"/>
        <w:rPr>
          <w:lang w:val="en-US" w:eastAsia="ar-SA"/>
        </w:rPr>
      </w:pPr>
      <w:r w:rsidRPr="004404EA">
        <w:rPr>
          <w:lang w:val="en-US" w:eastAsia="ar-SA"/>
        </w:rPr>
        <w:t xml:space="preserve">            SET sal = v_new_sal</w:t>
      </w:r>
    </w:p>
    <w:p w14:paraId="2E5CC430" w14:textId="77777777" w:rsidR="000B04E4" w:rsidRPr="004404EA" w:rsidRDefault="000B04E4" w:rsidP="000B04E4">
      <w:pPr>
        <w:spacing w:line="256" w:lineRule="auto"/>
        <w:rPr>
          <w:lang w:val="en-US" w:eastAsia="ar-SA"/>
        </w:rPr>
      </w:pPr>
      <w:r w:rsidRPr="004404EA">
        <w:rPr>
          <w:lang w:val="en-US" w:eastAsia="ar-SA"/>
        </w:rPr>
        <w:t xml:space="preserve">            WHERE CURRENT OF v_emp;</w:t>
      </w:r>
    </w:p>
    <w:p w14:paraId="37DF273A" w14:textId="77777777" w:rsidR="000B04E4" w:rsidRPr="004404EA" w:rsidRDefault="000B04E4" w:rsidP="000B04E4">
      <w:pPr>
        <w:spacing w:line="256" w:lineRule="auto"/>
        <w:rPr>
          <w:lang w:val="en-US" w:eastAsia="ar-SA"/>
        </w:rPr>
      </w:pPr>
      <w:r w:rsidRPr="004404EA">
        <w:rPr>
          <w:lang w:val="en-US" w:eastAsia="ar-SA"/>
        </w:rPr>
        <w:t xml:space="preserve">            </w:t>
      </w:r>
    </w:p>
    <w:p w14:paraId="06F0A1FB" w14:textId="77777777" w:rsidR="000B04E4" w:rsidRDefault="000B04E4" w:rsidP="000B04E4">
      <w:pPr>
        <w:spacing w:line="256" w:lineRule="auto"/>
        <w:rPr>
          <w:lang w:eastAsia="ar-SA"/>
        </w:rPr>
      </w:pPr>
      <w:r w:rsidRPr="004404EA">
        <w:rPr>
          <w:lang w:val="en-US" w:eastAsia="ar-SA"/>
        </w:rPr>
        <w:t xml:space="preserve">            </w:t>
      </w:r>
      <w:r>
        <w:rPr>
          <w:lang w:eastAsia="ar-SA"/>
        </w:rPr>
        <w:t>DBMS_OUTPUT.PUT_LINE('Pensaja pracownika: ' || v_emp_row.empno || ' obnizona z: ' || v_emp_row.sal || ' do: ' || v_new_sal);</w:t>
      </w:r>
    </w:p>
    <w:p w14:paraId="5882DFB7" w14:textId="77777777" w:rsidR="000B04E4" w:rsidRPr="004404EA" w:rsidRDefault="000B04E4" w:rsidP="000B04E4">
      <w:pPr>
        <w:spacing w:line="256" w:lineRule="auto"/>
        <w:rPr>
          <w:lang w:val="en-US" w:eastAsia="ar-SA"/>
        </w:rPr>
      </w:pPr>
      <w:r>
        <w:rPr>
          <w:lang w:eastAsia="ar-SA"/>
        </w:rPr>
        <w:t xml:space="preserve">        </w:t>
      </w:r>
      <w:r w:rsidRPr="004404EA">
        <w:rPr>
          <w:lang w:val="en-US" w:eastAsia="ar-SA"/>
        </w:rPr>
        <w:t>END IF;</w:t>
      </w:r>
    </w:p>
    <w:p w14:paraId="2FCD5EE6" w14:textId="77777777" w:rsidR="000B04E4" w:rsidRPr="004404EA" w:rsidRDefault="000B04E4" w:rsidP="000B04E4">
      <w:pPr>
        <w:spacing w:line="256" w:lineRule="auto"/>
        <w:rPr>
          <w:lang w:val="en-US" w:eastAsia="ar-SA"/>
        </w:rPr>
      </w:pPr>
      <w:r w:rsidRPr="004404EA">
        <w:rPr>
          <w:lang w:val="en-US" w:eastAsia="ar-SA"/>
        </w:rPr>
        <w:t xml:space="preserve">        END IF;</w:t>
      </w:r>
    </w:p>
    <w:p w14:paraId="74BE7B36" w14:textId="77777777" w:rsidR="000B04E4" w:rsidRPr="004404EA" w:rsidRDefault="000B04E4" w:rsidP="000B04E4">
      <w:pPr>
        <w:spacing w:line="256" w:lineRule="auto"/>
        <w:rPr>
          <w:lang w:val="en-US" w:eastAsia="ar-SA"/>
        </w:rPr>
      </w:pPr>
      <w:r w:rsidRPr="004404EA">
        <w:rPr>
          <w:lang w:val="en-US" w:eastAsia="ar-SA"/>
        </w:rPr>
        <w:t xml:space="preserve">    END LOOP;</w:t>
      </w:r>
    </w:p>
    <w:p w14:paraId="4A89C8C4" w14:textId="77777777" w:rsidR="000B04E4" w:rsidRDefault="000B04E4" w:rsidP="000B04E4">
      <w:pPr>
        <w:spacing w:line="256" w:lineRule="auto"/>
        <w:rPr>
          <w:lang w:eastAsia="ar-SA"/>
        </w:rPr>
      </w:pPr>
      <w:r>
        <w:rPr>
          <w:lang w:eastAsia="ar-SA"/>
        </w:rPr>
        <w:t>END;</w:t>
      </w:r>
    </w:p>
    <w:p w14:paraId="22E7F4AD" w14:textId="77777777" w:rsidR="000B04E4" w:rsidRDefault="000B04E4" w:rsidP="000B04E4">
      <w:pPr>
        <w:spacing w:line="256" w:lineRule="auto"/>
        <w:rPr>
          <w:lang w:eastAsia="ar-SA"/>
        </w:rPr>
      </w:pPr>
    </w:p>
    <w:p w14:paraId="093634DC" w14:textId="37A252C9" w:rsidR="000B04E4" w:rsidRDefault="000B04E4" w:rsidP="000B04E4">
      <w:pPr>
        <w:spacing w:line="256" w:lineRule="auto"/>
        <w:rPr>
          <w:lang w:eastAsia="ar-SA"/>
        </w:rPr>
      </w:pPr>
      <w:r>
        <w:rPr>
          <w:lang w:eastAsia="ar-SA"/>
        </w:rPr>
        <w:t>EXEC ZaktualizujPense (1000, 2000);</w:t>
      </w:r>
    </w:p>
    <w:p w14:paraId="1ABEEE79" w14:textId="77777777" w:rsidR="000B04E4" w:rsidRDefault="000B04E4" w:rsidP="000B04E4">
      <w:pPr>
        <w:spacing w:line="256" w:lineRule="auto"/>
        <w:rPr>
          <w:lang w:eastAsia="ar-SA"/>
        </w:rPr>
      </w:pPr>
    </w:p>
    <w:p w14:paraId="1CD9D134" w14:textId="77777777" w:rsidR="008B4A90" w:rsidRDefault="008B4A90" w:rsidP="008B4A90">
      <w:pPr>
        <w:pStyle w:val="ListParagraph"/>
        <w:numPr>
          <w:ilvl w:val="0"/>
          <w:numId w:val="11"/>
        </w:numPr>
        <w:spacing w:line="256" w:lineRule="auto"/>
        <w:rPr>
          <w:lang w:eastAsia="ar-SA"/>
        </w:rPr>
      </w:pPr>
      <w:r>
        <w:rPr>
          <w:lang w:eastAsia="ar-SA"/>
        </w:rPr>
        <w:t>W procedurze sprawdź średnią wartość zarobków z tabeli EMP z działu określonego parametrem procedury. Następnie należy dać prowizję (comm) tym pracownikom tego działu, którzy zarabiają poniżej średniej. Prowizja powinna wynosić 5% ich miesięcznego wynagrodzenia.</w:t>
      </w:r>
    </w:p>
    <w:p w14:paraId="5C601CA5" w14:textId="77777777" w:rsidR="004404EA" w:rsidRPr="002A169E" w:rsidRDefault="004404EA" w:rsidP="004404EA">
      <w:pPr>
        <w:spacing w:line="256" w:lineRule="auto"/>
        <w:rPr>
          <w:lang w:val="en-US" w:eastAsia="ar-SA"/>
        </w:rPr>
      </w:pPr>
      <w:r w:rsidRPr="002A169E">
        <w:rPr>
          <w:lang w:val="en-US" w:eastAsia="ar-SA"/>
        </w:rPr>
        <w:t>CREATE OR REPLACE PROCEDURE DajPremie (v_nr_dzialu INT) AS</w:t>
      </w:r>
    </w:p>
    <w:p w14:paraId="6E37BECE" w14:textId="77777777" w:rsidR="004404EA" w:rsidRPr="002A169E" w:rsidRDefault="004404EA" w:rsidP="004404EA">
      <w:pPr>
        <w:spacing w:line="256" w:lineRule="auto"/>
        <w:rPr>
          <w:lang w:val="en-US" w:eastAsia="ar-SA"/>
        </w:rPr>
      </w:pPr>
      <w:r w:rsidRPr="002A169E">
        <w:rPr>
          <w:lang w:val="en-US" w:eastAsia="ar-SA"/>
        </w:rPr>
        <w:t xml:space="preserve">    CURSOR v_emp_comm IS SELECT empno, sal, comm FROM emp </w:t>
      </w:r>
    </w:p>
    <w:p w14:paraId="6B9FCF02" w14:textId="77777777" w:rsidR="004404EA" w:rsidRPr="002A169E" w:rsidRDefault="004404EA" w:rsidP="004404EA">
      <w:pPr>
        <w:spacing w:line="256" w:lineRule="auto"/>
        <w:rPr>
          <w:lang w:val="en-US" w:eastAsia="ar-SA"/>
        </w:rPr>
      </w:pPr>
      <w:r w:rsidRPr="002A169E">
        <w:rPr>
          <w:lang w:val="en-US" w:eastAsia="ar-SA"/>
        </w:rPr>
        <w:t xml:space="preserve">        WHERE deptno = v_nr_dzialu FOR UPDATE OF comm;</w:t>
      </w:r>
    </w:p>
    <w:p w14:paraId="6CD56866" w14:textId="77777777" w:rsidR="004404EA" w:rsidRPr="002A169E" w:rsidRDefault="004404EA" w:rsidP="004404EA">
      <w:pPr>
        <w:spacing w:line="256" w:lineRule="auto"/>
        <w:rPr>
          <w:lang w:val="en-US" w:eastAsia="ar-SA"/>
        </w:rPr>
      </w:pPr>
      <w:r w:rsidRPr="002A169E">
        <w:rPr>
          <w:lang w:val="en-US" w:eastAsia="ar-SA"/>
        </w:rPr>
        <w:t xml:space="preserve">    v_srednia_pensja INTEGER;</w:t>
      </w:r>
    </w:p>
    <w:p w14:paraId="521307D1" w14:textId="77777777" w:rsidR="004404EA" w:rsidRPr="002A169E" w:rsidRDefault="004404EA" w:rsidP="004404EA">
      <w:pPr>
        <w:spacing w:line="256" w:lineRule="auto"/>
        <w:rPr>
          <w:lang w:val="en-US" w:eastAsia="ar-SA"/>
        </w:rPr>
      </w:pPr>
      <w:r w:rsidRPr="002A169E">
        <w:rPr>
          <w:lang w:val="en-US" w:eastAsia="ar-SA"/>
        </w:rPr>
        <w:t xml:space="preserve">    v_new_comm INTEGER := 0;</w:t>
      </w:r>
    </w:p>
    <w:p w14:paraId="3F1FB305" w14:textId="77777777" w:rsidR="004404EA" w:rsidRPr="002A169E" w:rsidRDefault="004404EA" w:rsidP="004404EA">
      <w:pPr>
        <w:spacing w:line="256" w:lineRule="auto"/>
        <w:rPr>
          <w:lang w:val="en-US" w:eastAsia="ar-SA"/>
        </w:rPr>
      </w:pPr>
      <w:r w:rsidRPr="002A169E">
        <w:rPr>
          <w:lang w:val="en-US" w:eastAsia="ar-SA"/>
        </w:rPr>
        <w:t>BEGIN</w:t>
      </w:r>
    </w:p>
    <w:p w14:paraId="3E239557" w14:textId="77777777" w:rsidR="004404EA" w:rsidRPr="002A169E" w:rsidRDefault="004404EA" w:rsidP="004404EA">
      <w:pPr>
        <w:spacing w:line="256" w:lineRule="auto"/>
        <w:rPr>
          <w:lang w:val="en-US" w:eastAsia="ar-SA"/>
        </w:rPr>
      </w:pPr>
      <w:r w:rsidRPr="002A169E">
        <w:rPr>
          <w:lang w:val="en-US" w:eastAsia="ar-SA"/>
        </w:rPr>
        <w:t xml:space="preserve">    SELECT AVG(sal) INTO v_srednia_pensja FROM emp</w:t>
      </w:r>
    </w:p>
    <w:p w14:paraId="7625123A" w14:textId="77777777" w:rsidR="004404EA" w:rsidRDefault="004404EA" w:rsidP="004404EA">
      <w:pPr>
        <w:spacing w:line="256" w:lineRule="auto"/>
        <w:rPr>
          <w:lang w:eastAsia="ar-SA"/>
        </w:rPr>
      </w:pPr>
      <w:r w:rsidRPr="002A169E">
        <w:rPr>
          <w:lang w:val="en-US" w:eastAsia="ar-SA"/>
        </w:rPr>
        <w:t xml:space="preserve">    </w:t>
      </w:r>
      <w:r>
        <w:rPr>
          <w:lang w:eastAsia="ar-SA"/>
        </w:rPr>
        <w:t>WHERE deptno = v_nr_dzialu;</w:t>
      </w:r>
    </w:p>
    <w:p w14:paraId="0739434B" w14:textId="77777777" w:rsidR="004404EA" w:rsidRDefault="004404EA" w:rsidP="004404EA">
      <w:pPr>
        <w:spacing w:line="256" w:lineRule="auto"/>
        <w:rPr>
          <w:lang w:eastAsia="ar-SA"/>
        </w:rPr>
      </w:pPr>
      <w:r>
        <w:rPr>
          <w:lang w:eastAsia="ar-SA"/>
        </w:rPr>
        <w:t xml:space="preserve">    </w:t>
      </w:r>
    </w:p>
    <w:p w14:paraId="3AD75044" w14:textId="77777777" w:rsidR="004404EA" w:rsidRPr="002A169E" w:rsidRDefault="004404EA" w:rsidP="004404EA">
      <w:pPr>
        <w:spacing w:line="256" w:lineRule="auto"/>
        <w:rPr>
          <w:lang w:val="en-US" w:eastAsia="ar-SA"/>
        </w:rPr>
      </w:pPr>
      <w:r>
        <w:rPr>
          <w:lang w:eastAsia="ar-SA"/>
        </w:rPr>
        <w:lastRenderedPageBreak/>
        <w:t xml:space="preserve">    </w:t>
      </w:r>
      <w:r w:rsidRPr="002A169E">
        <w:rPr>
          <w:lang w:val="en-US" w:eastAsia="ar-SA"/>
        </w:rPr>
        <w:t>FOR v_row IN v_emp_comm</w:t>
      </w:r>
    </w:p>
    <w:p w14:paraId="712F0722" w14:textId="77777777" w:rsidR="004404EA" w:rsidRPr="002A169E" w:rsidRDefault="004404EA" w:rsidP="004404EA">
      <w:pPr>
        <w:spacing w:line="256" w:lineRule="auto"/>
        <w:rPr>
          <w:lang w:val="en-US" w:eastAsia="ar-SA"/>
        </w:rPr>
      </w:pPr>
      <w:r w:rsidRPr="002A169E">
        <w:rPr>
          <w:lang w:val="en-US" w:eastAsia="ar-SA"/>
        </w:rPr>
        <w:t xml:space="preserve">    LOOP</w:t>
      </w:r>
    </w:p>
    <w:p w14:paraId="343199AA" w14:textId="77777777" w:rsidR="004404EA" w:rsidRPr="002A169E" w:rsidRDefault="004404EA" w:rsidP="004404EA">
      <w:pPr>
        <w:spacing w:line="256" w:lineRule="auto"/>
        <w:rPr>
          <w:lang w:val="en-US" w:eastAsia="ar-SA"/>
        </w:rPr>
      </w:pPr>
      <w:r w:rsidRPr="002A169E">
        <w:rPr>
          <w:lang w:val="en-US" w:eastAsia="ar-SA"/>
        </w:rPr>
        <w:t xml:space="preserve">        IF v_row.sal &lt; v_srednia_pensja THEN</w:t>
      </w:r>
    </w:p>
    <w:p w14:paraId="6DE0E167" w14:textId="77777777" w:rsidR="004404EA" w:rsidRPr="002A169E" w:rsidRDefault="004404EA" w:rsidP="004404EA">
      <w:pPr>
        <w:spacing w:line="256" w:lineRule="auto"/>
        <w:rPr>
          <w:lang w:val="en-US" w:eastAsia="ar-SA"/>
        </w:rPr>
      </w:pPr>
      <w:r w:rsidRPr="002A169E">
        <w:rPr>
          <w:lang w:val="en-US" w:eastAsia="ar-SA"/>
        </w:rPr>
        <w:t xml:space="preserve">            v_new_comm := 0.05 * v_row.sal;</w:t>
      </w:r>
    </w:p>
    <w:p w14:paraId="673413AB" w14:textId="77777777" w:rsidR="004404EA" w:rsidRPr="002A169E" w:rsidRDefault="004404EA" w:rsidP="004404EA">
      <w:pPr>
        <w:spacing w:line="256" w:lineRule="auto"/>
        <w:rPr>
          <w:lang w:val="en-US" w:eastAsia="ar-SA"/>
        </w:rPr>
      </w:pPr>
      <w:r w:rsidRPr="002A169E">
        <w:rPr>
          <w:lang w:val="en-US" w:eastAsia="ar-SA"/>
        </w:rPr>
        <w:t xml:space="preserve">            </w:t>
      </w:r>
    </w:p>
    <w:p w14:paraId="53E36C80" w14:textId="77777777" w:rsidR="004404EA" w:rsidRPr="002A169E" w:rsidRDefault="004404EA" w:rsidP="004404EA">
      <w:pPr>
        <w:spacing w:line="256" w:lineRule="auto"/>
        <w:rPr>
          <w:lang w:val="en-US" w:eastAsia="ar-SA"/>
        </w:rPr>
      </w:pPr>
      <w:r w:rsidRPr="002A169E">
        <w:rPr>
          <w:lang w:val="en-US" w:eastAsia="ar-SA"/>
        </w:rPr>
        <w:t xml:space="preserve">            UPDATE emp</w:t>
      </w:r>
    </w:p>
    <w:p w14:paraId="56C63B1F" w14:textId="77777777" w:rsidR="004404EA" w:rsidRPr="002A169E" w:rsidRDefault="004404EA" w:rsidP="004404EA">
      <w:pPr>
        <w:spacing w:line="256" w:lineRule="auto"/>
        <w:rPr>
          <w:lang w:val="en-US" w:eastAsia="ar-SA"/>
        </w:rPr>
      </w:pPr>
      <w:r w:rsidRPr="002A169E">
        <w:rPr>
          <w:lang w:val="en-US" w:eastAsia="ar-SA"/>
        </w:rPr>
        <w:t xml:space="preserve">            SET comm = v_new_comm</w:t>
      </w:r>
    </w:p>
    <w:p w14:paraId="0DD6FF30" w14:textId="77777777" w:rsidR="004404EA" w:rsidRPr="002A169E" w:rsidRDefault="004404EA" w:rsidP="004404EA">
      <w:pPr>
        <w:spacing w:line="256" w:lineRule="auto"/>
        <w:rPr>
          <w:lang w:val="en-US" w:eastAsia="ar-SA"/>
        </w:rPr>
      </w:pPr>
      <w:r w:rsidRPr="002A169E">
        <w:rPr>
          <w:lang w:val="en-US" w:eastAsia="ar-SA"/>
        </w:rPr>
        <w:t xml:space="preserve">            WHERE CURRENT OF v_emp_comm;</w:t>
      </w:r>
    </w:p>
    <w:p w14:paraId="0C088FA2" w14:textId="77777777" w:rsidR="004404EA" w:rsidRPr="002A169E" w:rsidRDefault="004404EA" w:rsidP="004404EA">
      <w:pPr>
        <w:spacing w:line="256" w:lineRule="auto"/>
        <w:rPr>
          <w:lang w:val="en-US" w:eastAsia="ar-SA"/>
        </w:rPr>
      </w:pPr>
      <w:r w:rsidRPr="002A169E">
        <w:rPr>
          <w:lang w:val="en-US" w:eastAsia="ar-SA"/>
        </w:rPr>
        <w:t xml:space="preserve">            </w:t>
      </w:r>
    </w:p>
    <w:p w14:paraId="3F7B005C" w14:textId="77777777" w:rsidR="004404EA" w:rsidRDefault="004404EA" w:rsidP="004404EA">
      <w:pPr>
        <w:spacing w:line="256" w:lineRule="auto"/>
        <w:rPr>
          <w:lang w:eastAsia="ar-SA"/>
        </w:rPr>
      </w:pPr>
      <w:r w:rsidRPr="002A169E">
        <w:rPr>
          <w:lang w:val="en-US" w:eastAsia="ar-SA"/>
        </w:rPr>
        <w:t xml:space="preserve">            </w:t>
      </w:r>
      <w:r>
        <w:rPr>
          <w:lang w:eastAsia="ar-SA"/>
        </w:rPr>
        <w:t>DBMS_OUTPUT.PUT_LINE('Pracownika: ' || v_row.empno || ' dostal premie z: ' ||</w:t>
      </w:r>
    </w:p>
    <w:p w14:paraId="6CC9A056" w14:textId="77777777" w:rsidR="004404EA" w:rsidRPr="002A169E" w:rsidRDefault="004404EA" w:rsidP="004404EA">
      <w:pPr>
        <w:spacing w:line="256" w:lineRule="auto"/>
        <w:rPr>
          <w:lang w:val="en-US" w:eastAsia="ar-SA"/>
        </w:rPr>
      </w:pPr>
      <w:r>
        <w:rPr>
          <w:lang w:eastAsia="ar-SA"/>
        </w:rPr>
        <w:t xml:space="preserve">            </w:t>
      </w:r>
      <w:r w:rsidRPr="002A169E">
        <w:rPr>
          <w:lang w:val="en-US" w:eastAsia="ar-SA"/>
        </w:rPr>
        <w:t>v_row.comm || ' do: ' || v_new_comm);</w:t>
      </w:r>
    </w:p>
    <w:p w14:paraId="0E18F80F" w14:textId="77777777" w:rsidR="004404EA" w:rsidRPr="002A169E" w:rsidRDefault="004404EA" w:rsidP="004404EA">
      <w:pPr>
        <w:spacing w:line="256" w:lineRule="auto"/>
        <w:rPr>
          <w:lang w:val="en-US" w:eastAsia="ar-SA"/>
        </w:rPr>
      </w:pPr>
      <w:r w:rsidRPr="002A169E">
        <w:rPr>
          <w:lang w:val="en-US" w:eastAsia="ar-SA"/>
        </w:rPr>
        <w:t xml:space="preserve">            </w:t>
      </w:r>
    </w:p>
    <w:p w14:paraId="6EF111D1" w14:textId="77777777" w:rsidR="004404EA" w:rsidRPr="002A169E" w:rsidRDefault="004404EA" w:rsidP="004404EA">
      <w:pPr>
        <w:spacing w:line="256" w:lineRule="auto"/>
        <w:rPr>
          <w:lang w:val="en-US" w:eastAsia="ar-SA"/>
        </w:rPr>
      </w:pPr>
      <w:r w:rsidRPr="002A169E">
        <w:rPr>
          <w:lang w:val="en-US" w:eastAsia="ar-SA"/>
        </w:rPr>
        <w:t xml:space="preserve">        END IF;</w:t>
      </w:r>
    </w:p>
    <w:p w14:paraId="31456BDF" w14:textId="77777777" w:rsidR="004404EA" w:rsidRPr="002A169E" w:rsidRDefault="004404EA" w:rsidP="004404EA">
      <w:pPr>
        <w:spacing w:line="256" w:lineRule="auto"/>
        <w:rPr>
          <w:lang w:val="en-US" w:eastAsia="ar-SA"/>
        </w:rPr>
      </w:pPr>
      <w:r w:rsidRPr="002A169E">
        <w:rPr>
          <w:lang w:val="en-US" w:eastAsia="ar-SA"/>
        </w:rPr>
        <w:t xml:space="preserve">    END LOOP;</w:t>
      </w:r>
    </w:p>
    <w:p w14:paraId="4F4827E5" w14:textId="77777777" w:rsidR="004404EA" w:rsidRPr="002A169E" w:rsidRDefault="004404EA" w:rsidP="004404EA">
      <w:pPr>
        <w:spacing w:line="256" w:lineRule="auto"/>
        <w:rPr>
          <w:lang w:val="en-US" w:eastAsia="ar-SA"/>
        </w:rPr>
      </w:pPr>
      <w:r w:rsidRPr="002A169E">
        <w:rPr>
          <w:lang w:val="en-US" w:eastAsia="ar-SA"/>
        </w:rPr>
        <w:t>END;</w:t>
      </w:r>
    </w:p>
    <w:p w14:paraId="1E2F6CE3" w14:textId="77777777" w:rsidR="004404EA" w:rsidRPr="002A169E" w:rsidRDefault="004404EA" w:rsidP="004404EA">
      <w:pPr>
        <w:spacing w:line="256" w:lineRule="auto"/>
        <w:rPr>
          <w:lang w:val="en-US" w:eastAsia="ar-SA"/>
        </w:rPr>
      </w:pPr>
    </w:p>
    <w:p w14:paraId="1C70FB23" w14:textId="77777777" w:rsidR="004404EA" w:rsidRPr="002A169E" w:rsidRDefault="004404EA" w:rsidP="004404EA">
      <w:pPr>
        <w:spacing w:line="256" w:lineRule="auto"/>
        <w:rPr>
          <w:lang w:val="en-US" w:eastAsia="ar-SA"/>
        </w:rPr>
      </w:pPr>
      <w:r w:rsidRPr="002A169E">
        <w:rPr>
          <w:lang w:val="en-US" w:eastAsia="ar-SA"/>
        </w:rPr>
        <w:t>EXEC DajPremie(30);</w:t>
      </w:r>
    </w:p>
    <w:p w14:paraId="355F29CF" w14:textId="77777777" w:rsidR="004404EA" w:rsidRPr="002A169E" w:rsidRDefault="004404EA" w:rsidP="004404EA">
      <w:pPr>
        <w:spacing w:line="256" w:lineRule="auto"/>
        <w:rPr>
          <w:lang w:val="en-US" w:eastAsia="ar-SA"/>
        </w:rPr>
      </w:pPr>
    </w:p>
    <w:p w14:paraId="45C3803A" w14:textId="1ED3B79A" w:rsidR="004404EA" w:rsidRPr="002A169E" w:rsidRDefault="004404EA" w:rsidP="004404EA">
      <w:pPr>
        <w:spacing w:line="256" w:lineRule="auto"/>
        <w:rPr>
          <w:lang w:val="en-US" w:eastAsia="ar-SA"/>
        </w:rPr>
      </w:pPr>
      <w:r w:rsidRPr="002A169E">
        <w:rPr>
          <w:lang w:val="en-US" w:eastAsia="ar-SA"/>
        </w:rPr>
        <w:t>SELECT * FROM EMP;</w:t>
      </w:r>
    </w:p>
    <w:p w14:paraId="7F66F0F4" w14:textId="77777777" w:rsidR="004404EA" w:rsidRPr="002A169E" w:rsidRDefault="004404EA" w:rsidP="004404EA">
      <w:pPr>
        <w:spacing w:line="256" w:lineRule="auto"/>
        <w:rPr>
          <w:lang w:val="en-US" w:eastAsia="ar-SA"/>
        </w:rPr>
      </w:pPr>
    </w:p>
    <w:p w14:paraId="6B3B6D76" w14:textId="42E4D901" w:rsidR="008B4A90" w:rsidRDefault="008B4A90" w:rsidP="008B4A90">
      <w:pPr>
        <w:pStyle w:val="ListParagraph"/>
        <w:numPr>
          <w:ilvl w:val="0"/>
          <w:numId w:val="11"/>
        </w:numPr>
        <w:spacing w:line="256" w:lineRule="auto"/>
      </w:pPr>
      <w:r>
        <w:t>Utwórz tabelę Magazyn (IdPozycji, Nazwa, Ilosc) zawierającą ilości poszczególnych towarów w magazynie i wstaw do niej kilka przykładowych rekordów.</w:t>
      </w:r>
      <w:r>
        <w:br/>
        <w:t xml:space="preserve">W bloku </w:t>
      </w:r>
      <w:r w:rsidR="00F768D5">
        <w:t>PL/SQL</w:t>
      </w:r>
      <w:r>
        <w:t xml:space="preserve"> sprawdź, którego artykułu jest najwięcej w magazynie i zmniejsz ilość tego artykułu o 5 (jeśli stan jest większy lub równy 5, w przeciwnym wypadku zgłoś błąd).</w:t>
      </w:r>
    </w:p>
    <w:p w14:paraId="1429E305" w14:textId="77777777" w:rsidR="0054107D" w:rsidRPr="0054107D" w:rsidRDefault="0054107D" w:rsidP="0054107D">
      <w:pPr>
        <w:spacing w:line="256" w:lineRule="auto"/>
        <w:rPr>
          <w:lang w:val="en-US"/>
        </w:rPr>
      </w:pPr>
      <w:r w:rsidRPr="0054107D">
        <w:rPr>
          <w:lang w:val="en-US"/>
        </w:rPr>
        <w:t>DECLARE</w:t>
      </w:r>
    </w:p>
    <w:p w14:paraId="25F6F1C9" w14:textId="77777777" w:rsidR="0054107D" w:rsidRPr="0054107D" w:rsidRDefault="0054107D" w:rsidP="0054107D">
      <w:pPr>
        <w:spacing w:line="256" w:lineRule="auto"/>
        <w:rPr>
          <w:lang w:val="en-US"/>
        </w:rPr>
      </w:pPr>
      <w:r w:rsidRPr="0054107D">
        <w:rPr>
          <w:lang w:val="en-US"/>
        </w:rPr>
        <w:t xml:space="preserve">    CURSOR v_magazyn IS SELECT IdPozycji, Ilosc FROM Magazyn </w:t>
      </w:r>
    </w:p>
    <w:p w14:paraId="0DA683FD" w14:textId="77777777" w:rsidR="0054107D" w:rsidRPr="0004170B" w:rsidRDefault="0054107D" w:rsidP="0054107D">
      <w:pPr>
        <w:spacing w:line="256" w:lineRule="auto"/>
        <w:rPr>
          <w:lang w:val="en-US"/>
        </w:rPr>
      </w:pPr>
      <w:r w:rsidRPr="0054107D">
        <w:rPr>
          <w:lang w:val="en-US"/>
        </w:rPr>
        <w:t xml:space="preserve">        </w:t>
      </w:r>
      <w:r w:rsidRPr="0004170B">
        <w:rPr>
          <w:lang w:val="en-US"/>
        </w:rPr>
        <w:t>WHERE Ilosc = (SELECT MAX(Ilosc) FROM Magazyn)</w:t>
      </w:r>
    </w:p>
    <w:p w14:paraId="48223DD4" w14:textId="77777777" w:rsidR="0054107D" w:rsidRPr="0004170B" w:rsidRDefault="0054107D" w:rsidP="0054107D">
      <w:pPr>
        <w:spacing w:line="256" w:lineRule="auto"/>
        <w:rPr>
          <w:lang w:val="en-US"/>
        </w:rPr>
      </w:pPr>
      <w:r w:rsidRPr="0004170B">
        <w:rPr>
          <w:lang w:val="en-US"/>
        </w:rPr>
        <w:t xml:space="preserve">        FOR UPDATE OF Ilosc;</w:t>
      </w:r>
    </w:p>
    <w:p w14:paraId="64AABB57" w14:textId="77777777" w:rsidR="0054107D" w:rsidRPr="0004170B" w:rsidRDefault="0054107D" w:rsidP="0054107D">
      <w:pPr>
        <w:spacing w:line="256" w:lineRule="auto"/>
        <w:rPr>
          <w:lang w:val="en-US"/>
        </w:rPr>
      </w:pPr>
      <w:r w:rsidRPr="0004170B">
        <w:rPr>
          <w:lang w:val="en-US"/>
        </w:rPr>
        <w:t xml:space="preserve">        </w:t>
      </w:r>
    </w:p>
    <w:p w14:paraId="04E1E3D5" w14:textId="77777777" w:rsidR="0054107D" w:rsidRPr="0004170B" w:rsidRDefault="0054107D" w:rsidP="0054107D">
      <w:pPr>
        <w:spacing w:line="256" w:lineRule="auto"/>
        <w:rPr>
          <w:lang w:val="en-US"/>
        </w:rPr>
      </w:pPr>
      <w:r w:rsidRPr="0004170B">
        <w:rPr>
          <w:lang w:val="en-US"/>
        </w:rPr>
        <w:t xml:space="preserve">    v_nowa_ilosc INTEGER;</w:t>
      </w:r>
    </w:p>
    <w:p w14:paraId="68EE1315" w14:textId="77777777" w:rsidR="0054107D" w:rsidRPr="0004170B" w:rsidRDefault="0054107D" w:rsidP="0054107D">
      <w:pPr>
        <w:spacing w:line="256" w:lineRule="auto"/>
        <w:rPr>
          <w:lang w:val="en-US"/>
        </w:rPr>
      </w:pPr>
      <w:r w:rsidRPr="0004170B">
        <w:rPr>
          <w:lang w:val="en-US"/>
        </w:rPr>
        <w:t>BEGIN</w:t>
      </w:r>
    </w:p>
    <w:p w14:paraId="105EE905" w14:textId="77777777" w:rsidR="0054107D" w:rsidRPr="0004170B" w:rsidRDefault="0054107D" w:rsidP="0054107D">
      <w:pPr>
        <w:spacing w:line="256" w:lineRule="auto"/>
        <w:rPr>
          <w:lang w:val="en-US"/>
        </w:rPr>
      </w:pPr>
      <w:r w:rsidRPr="0004170B">
        <w:rPr>
          <w:lang w:val="en-US"/>
        </w:rPr>
        <w:t xml:space="preserve">    FOR v_row IN v_magazyn LOOP</w:t>
      </w:r>
    </w:p>
    <w:p w14:paraId="241E16DF" w14:textId="77777777" w:rsidR="0054107D" w:rsidRDefault="0054107D" w:rsidP="0054107D">
      <w:pPr>
        <w:spacing w:line="256" w:lineRule="auto"/>
      </w:pPr>
      <w:r w:rsidRPr="0004170B">
        <w:rPr>
          <w:lang w:val="en-US"/>
        </w:rPr>
        <w:lastRenderedPageBreak/>
        <w:t xml:space="preserve">        </w:t>
      </w:r>
      <w:r>
        <w:t>v_nowa_ilosc := v_row.ilosc - 5;</w:t>
      </w:r>
    </w:p>
    <w:p w14:paraId="31602960" w14:textId="77777777" w:rsidR="0054107D" w:rsidRDefault="0054107D" w:rsidP="0054107D">
      <w:pPr>
        <w:spacing w:line="256" w:lineRule="auto"/>
      </w:pPr>
      <w:r>
        <w:t xml:space="preserve">    </w:t>
      </w:r>
    </w:p>
    <w:p w14:paraId="512022D6" w14:textId="77777777" w:rsidR="0054107D" w:rsidRPr="0004170B" w:rsidRDefault="0054107D" w:rsidP="0054107D">
      <w:pPr>
        <w:spacing w:line="256" w:lineRule="auto"/>
        <w:rPr>
          <w:lang w:val="en-US"/>
        </w:rPr>
      </w:pPr>
      <w:r>
        <w:t xml:space="preserve">        </w:t>
      </w:r>
      <w:r w:rsidRPr="0004170B">
        <w:rPr>
          <w:lang w:val="en-US"/>
        </w:rPr>
        <w:t>UPDATE Magazyn</w:t>
      </w:r>
    </w:p>
    <w:p w14:paraId="58E55936" w14:textId="77777777" w:rsidR="0054107D" w:rsidRPr="0004170B" w:rsidRDefault="0054107D" w:rsidP="0054107D">
      <w:pPr>
        <w:spacing w:line="256" w:lineRule="auto"/>
        <w:rPr>
          <w:lang w:val="en-US"/>
        </w:rPr>
      </w:pPr>
      <w:r w:rsidRPr="0004170B">
        <w:rPr>
          <w:lang w:val="en-US"/>
        </w:rPr>
        <w:t xml:space="preserve">        SET Ilosc = v_nowa_ilosc</w:t>
      </w:r>
    </w:p>
    <w:p w14:paraId="719C54EA" w14:textId="77777777" w:rsidR="0054107D" w:rsidRPr="0004170B" w:rsidRDefault="0054107D" w:rsidP="0054107D">
      <w:pPr>
        <w:spacing w:line="256" w:lineRule="auto"/>
        <w:rPr>
          <w:lang w:val="en-US"/>
        </w:rPr>
      </w:pPr>
      <w:r w:rsidRPr="0004170B">
        <w:rPr>
          <w:lang w:val="en-US"/>
        </w:rPr>
        <w:t xml:space="preserve">        WHERE CURRENT OF v_magazyn;</w:t>
      </w:r>
    </w:p>
    <w:p w14:paraId="15728F38" w14:textId="77777777" w:rsidR="0054107D" w:rsidRPr="0004170B" w:rsidRDefault="0054107D" w:rsidP="0054107D">
      <w:pPr>
        <w:spacing w:line="256" w:lineRule="auto"/>
        <w:rPr>
          <w:lang w:val="en-US"/>
        </w:rPr>
      </w:pPr>
      <w:r w:rsidRPr="0004170B">
        <w:rPr>
          <w:lang w:val="en-US"/>
        </w:rPr>
        <w:t xml:space="preserve">    </w:t>
      </w:r>
    </w:p>
    <w:p w14:paraId="66ED14B5" w14:textId="77777777" w:rsidR="0054107D" w:rsidRDefault="0054107D" w:rsidP="0054107D">
      <w:pPr>
        <w:spacing w:line="256" w:lineRule="auto"/>
      </w:pPr>
      <w:r w:rsidRPr="0004170B">
        <w:rPr>
          <w:lang w:val="en-US"/>
        </w:rPr>
        <w:t xml:space="preserve">    </w:t>
      </w:r>
      <w:r>
        <w:t>END LOOP;</w:t>
      </w:r>
    </w:p>
    <w:p w14:paraId="30405AE4" w14:textId="77777777" w:rsidR="0054107D" w:rsidRDefault="0054107D" w:rsidP="0054107D">
      <w:pPr>
        <w:spacing w:line="256" w:lineRule="auto"/>
      </w:pPr>
      <w:r>
        <w:t>END;</w:t>
      </w:r>
    </w:p>
    <w:p w14:paraId="2FEBAF53" w14:textId="77777777" w:rsidR="0054107D" w:rsidRDefault="0054107D" w:rsidP="0054107D">
      <w:pPr>
        <w:spacing w:line="256" w:lineRule="auto"/>
      </w:pPr>
    </w:p>
    <w:p w14:paraId="31E942FD" w14:textId="7FB1DC77" w:rsidR="002A169E" w:rsidRDefault="0054107D" w:rsidP="0054107D">
      <w:pPr>
        <w:spacing w:line="256" w:lineRule="auto"/>
      </w:pPr>
      <w:r>
        <w:t>SELECT * FROM magazyn;</w:t>
      </w:r>
    </w:p>
    <w:p w14:paraId="1252B89F" w14:textId="77777777" w:rsidR="002A169E" w:rsidRDefault="002A169E" w:rsidP="002A169E">
      <w:pPr>
        <w:spacing w:line="256" w:lineRule="auto"/>
      </w:pPr>
    </w:p>
    <w:p w14:paraId="6695D49D" w14:textId="14590AD0" w:rsidR="00F330C1" w:rsidRDefault="008B4A90" w:rsidP="008E0677">
      <w:pPr>
        <w:pStyle w:val="ListParagraph"/>
        <w:numPr>
          <w:ilvl w:val="0"/>
          <w:numId w:val="11"/>
        </w:numPr>
        <w:spacing w:line="256" w:lineRule="auto"/>
      </w:pPr>
      <w:r>
        <w:t>Przerób kod z zadania 4 na procedurę, której będziemy mogli podać wartość, o którą zmniejszamy stan (zamiast wpisanego „na sztywno” 5).</w:t>
      </w:r>
    </w:p>
    <w:p w14:paraId="4D2E121E" w14:textId="77777777" w:rsidR="00DD47CB" w:rsidRDefault="00DD47CB" w:rsidP="00DD47CB">
      <w:pPr>
        <w:spacing w:line="256" w:lineRule="auto"/>
      </w:pPr>
      <w:r>
        <w:t>CREATE OR REPLACE PROCEDURE ZmienIlosc (v_zmiana_ilosci INTEGER) AS</w:t>
      </w:r>
    </w:p>
    <w:p w14:paraId="7B79EC06" w14:textId="77777777" w:rsidR="00DD47CB" w:rsidRDefault="00DD47CB" w:rsidP="00DD47CB">
      <w:pPr>
        <w:spacing w:line="256" w:lineRule="auto"/>
      </w:pPr>
      <w:r>
        <w:t xml:space="preserve">    CURSOR v_magazyn IS SELECT IdPozycji, Ilosc FROM Magazyn</w:t>
      </w:r>
    </w:p>
    <w:p w14:paraId="0F60AE4D" w14:textId="77777777" w:rsidR="00DD47CB" w:rsidRDefault="00DD47CB" w:rsidP="00DD47CB">
      <w:pPr>
        <w:spacing w:line="256" w:lineRule="auto"/>
      </w:pPr>
      <w:r>
        <w:t xml:space="preserve">    WHERE Ilosc = (SELECT MAX(Ilosc) FROM Magazyn)</w:t>
      </w:r>
    </w:p>
    <w:p w14:paraId="0B0B66B7" w14:textId="77777777" w:rsidR="00DD47CB" w:rsidRDefault="00DD47CB" w:rsidP="00DD47CB">
      <w:pPr>
        <w:spacing w:line="256" w:lineRule="auto"/>
      </w:pPr>
      <w:r>
        <w:t xml:space="preserve">    FOR UPDATE OF Ilosc;</w:t>
      </w:r>
    </w:p>
    <w:p w14:paraId="4F702A6F" w14:textId="77777777" w:rsidR="00DD47CB" w:rsidRDefault="00DD47CB" w:rsidP="00DD47CB">
      <w:pPr>
        <w:spacing w:line="256" w:lineRule="auto"/>
      </w:pPr>
      <w:r>
        <w:t xml:space="preserve">    </w:t>
      </w:r>
    </w:p>
    <w:p w14:paraId="1D18C7C2" w14:textId="77777777" w:rsidR="00DD47CB" w:rsidRDefault="00DD47CB" w:rsidP="00DD47CB">
      <w:pPr>
        <w:spacing w:line="256" w:lineRule="auto"/>
      </w:pPr>
      <w:r>
        <w:t xml:space="preserve">    v_nowa_ilosc INTEGER;</w:t>
      </w:r>
    </w:p>
    <w:p w14:paraId="5AB41260" w14:textId="77777777" w:rsidR="00DD47CB" w:rsidRDefault="00DD47CB" w:rsidP="00DD47CB">
      <w:pPr>
        <w:spacing w:line="256" w:lineRule="auto"/>
      </w:pPr>
      <w:r>
        <w:t>BEGIN</w:t>
      </w:r>
    </w:p>
    <w:p w14:paraId="4931CFDB" w14:textId="77777777" w:rsidR="00DD47CB" w:rsidRDefault="00DD47CB" w:rsidP="00DD47CB">
      <w:pPr>
        <w:spacing w:line="256" w:lineRule="auto"/>
      </w:pPr>
      <w:r>
        <w:t xml:space="preserve">    FOR v_row IN v_magazyn LOOP</w:t>
      </w:r>
    </w:p>
    <w:p w14:paraId="16FFDC61" w14:textId="77777777" w:rsidR="00DD47CB" w:rsidRDefault="00DD47CB" w:rsidP="00DD47CB">
      <w:pPr>
        <w:spacing w:line="256" w:lineRule="auto"/>
      </w:pPr>
      <w:r>
        <w:t xml:space="preserve">        v_nowa_ilosc := v_row.ilosc - v_zmiana_ilosci;</w:t>
      </w:r>
    </w:p>
    <w:p w14:paraId="70B62437" w14:textId="77777777" w:rsidR="00DD47CB" w:rsidRDefault="00DD47CB" w:rsidP="00DD47CB">
      <w:pPr>
        <w:spacing w:line="256" w:lineRule="auto"/>
      </w:pPr>
      <w:r>
        <w:t xml:space="preserve">        </w:t>
      </w:r>
    </w:p>
    <w:p w14:paraId="16984DEA" w14:textId="77777777" w:rsidR="00DD47CB" w:rsidRDefault="00DD47CB" w:rsidP="00DD47CB">
      <w:pPr>
        <w:spacing w:line="256" w:lineRule="auto"/>
      </w:pPr>
      <w:r>
        <w:t xml:space="preserve">        UPDATE Magazyn</w:t>
      </w:r>
    </w:p>
    <w:p w14:paraId="6BF1CE1E" w14:textId="77777777" w:rsidR="00DD47CB" w:rsidRDefault="00DD47CB" w:rsidP="00DD47CB">
      <w:pPr>
        <w:spacing w:line="256" w:lineRule="auto"/>
      </w:pPr>
      <w:r>
        <w:t xml:space="preserve">        SET Ilosc = v_nowa_ilosc</w:t>
      </w:r>
    </w:p>
    <w:p w14:paraId="367D3302" w14:textId="77777777" w:rsidR="00DD47CB" w:rsidRDefault="00DD47CB" w:rsidP="00DD47CB">
      <w:pPr>
        <w:spacing w:line="256" w:lineRule="auto"/>
      </w:pPr>
      <w:r>
        <w:t xml:space="preserve">        WHERE CURRENT OF v_magazyn;</w:t>
      </w:r>
    </w:p>
    <w:p w14:paraId="7C1AB2F5" w14:textId="77777777" w:rsidR="00DD47CB" w:rsidRDefault="00DD47CB" w:rsidP="00DD47CB">
      <w:pPr>
        <w:spacing w:line="256" w:lineRule="auto"/>
      </w:pPr>
    </w:p>
    <w:p w14:paraId="27505C0A" w14:textId="77777777" w:rsidR="00DD47CB" w:rsidRDefault="00DD47CB" w:rsidP="00DD47CB">
      <w:pPr>
        <w:spacing w:line="256" w:lineRule="auto"/>
      </w:pPr>
      <w:r>
        <w:t xml:space="preserve">    END LOOP;</w:t>
      </w:r>
    </w:p>
    <w:p w14:paraId="50E7A8D9" w14:textId="77777777" w:rsidR="00DD47CB" w:rsidRDefault="00DD47CB" w:rsidP="00DD47CB">
      <w:pPr>
        <w:spacing w:line="256" w:lineRule="auto"/>
      </w:pPr>
      <w:r>
        <w:t>END;</w:t>
      </w:r>
    </w:p>
    <w:p w14:paraId="62457608" w14:textId="77777777" w:rsidR="00DD47CB" w:rsidRDefault="00DD47CB" w:rsidP="00DD47CB">
      <w:pPr>
        <w:spacing w:line="256" w:lineRule="auto"/>
      </w:pPr>
    </w:p>
    <w:p w14:paraId="1DCDEBA6" w14:textId="77777777" w:rsidR="00DD47CB" w:rsidRDefault="00DD47CB" w:rsidP="00DD47CB">
      <w:pPr>
        <w:spacing w:line="256" w:lineRule="auto"/>
      </w:pPr>
      <w:r>
        <w:t>EXEC ZmienIlosc(1);</w:t>
      </w:r>
    </w:p>
    <w:p w14:paraId="7FD5F181" w14:textId="77777777" w:rsidR="00DD47CB" w:rsidRDefault="00DD47CB" w:rsidP="00DD47CB">
      <w:pPr>
        <w:spacing w:line="256" w:lineRule="auto"/>
      </w:pPr>
    </w:p>
    <w:p w14:paraId="09466A61" w14:textId="4D9ED687" w:rsidR="008E0677" w:rsidRPr="00F330C1" w:rsidRDefault="00DD47CB" w:rsidP="00DD47CB">
      <w:pPr>
        <w:spacing w:line="256" w:lineRule="auto"/>
      </w:pPr>
      <w:r>
        <w:lastRenderedPageBreak/>
        <w:t>SELECT * FROM magazyn;</w:t>
      </w:r>
    </w:p>
    <w:sectPr w:rsidR="008E0677" w:rsidRPr="00F33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4F5B0" w14:textId="77777777" w:rsidR="00B87209" w:rsidRDefault="00B87209" w:rsidP="00F330C1">
      <w:pPr>
        <w:spacing w:after="0" w:line="240" w:lineRule="auto"/>
      </w:pPr>
      <w:r>
        <w:separator/>
      </w:r>
    </w:p>
  </w:endnote>
  <w:endnote w:type="continuationSeparator" w:id="0">
    <w:p w14:paraId="360371C2" w14:textId="77777777" w:rsidR="00B87209" w:rsidRDefault="00B87209" w:rsidP="00F33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panose1 w:val="020B0604020202020204"/>
    <w:charset w:val="80"/>
    <w:family w:val="auto"/>
    <w:pitch w:val="default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621FE" w14:textId="77777777" w:rsidR="00B87209" w:rsidRDefault="00B87209" w:rsidP="00F330C1">
      <w:pPr>
        <w:spacing w:after="0" w:line="240" w:lineRule="auto"/>
      </w:pPr>
      <w:r>
        <w:separator/>
      </w:r>
    </w:p>
  </w:footnote>
  <w:footnote w:type="continuationSeparator" w:id="0">
    <w:p w14:paraId="5AABB4C3" w14:textId="77777777" w:rsidR="00B87209" w:rsidRDefault="00B87209" w:rsidP="00F33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56D32B4"/>
    <w:multiLevelType w:val="hybridMultilevel"/>
    <w:tmpl w:val="DF1CE0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05D6B"/>
    <w:multiLevelType w:val="hybridMultilevel"/>
    <w:tmpl w:val="367EFA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92F79"/>
    <w:multiLevelType w:val="hybridMultilevel"/>
    <w:tmpl w:val="ECE016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33176"/>
    <w:multiLevelType w:val="hybridMultilevel"/>
    <w:tmpl w:val="33C0B0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0444E"/>
    <w:multiLevelType w:val="hybridMultilevel"/>
    <w:tmpl w:val="65D88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C7BE5"/>
    <w:multiLevelType w:val="hybridMultilevel"/>
    <w:tmpl w:val="0764FF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B87065"/>
    <w:multiLevelType w:val="hybridMultilevel"/>
    <w:tmpl w:val="4FC0FE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179943">
    <w:abstractNumId w:val="0"/>
  </w:num>
  <w:num w:numId="2" w16cid:durableId="886452060">
    <w:abstractNumId w:val="1"/>
  </w:num>
  <w:num w:numId="3" w16cid:durableId="461733340">
    <w:abstractNumId w:val="9"/>
  </w:num>
  <w:num w:numId="4" w16cid:durableId="1033767269">
    <w:abstractNumId w:val="6"/>
  </w:num>
  <w:num w:numId="5" w16cid:durableId="1259831207">
    <w:abstractNumId w:val="4"/>
  </w:num>
  <w:num w:numId="6" w16cid:durableId="252126516">
    <w:abstractNumId w:val="5"/>
  </w:num>
  <w:num w:numId="7" w16cid:durableId="1493253888">
    <w:abstractNumId w:val="7"/>
  </w:num>
  <w:num w:numId="8" w16cid:durableId="1306352656">
    <w:abstractNumId w:val="2"/>
  </w:num>
  <w:num w:numId="9" w16cid:durableId="816527966">
    <w:abstractNumId w:val="3"/>
    <w:lvlOverride w:ilvl="0">
      <w:startOverride w:val="1"/>
    </w:lvlOverride>
  </w:num>
  <w:num w:numId="10" w16cid:durableId="1312293375">
    <w:abstractNumId w:val="10"/>
  </w:num>
  <w:num w:numId="11" w16cid:durableId="166790397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9C5"/>
    <w:rsid w:val="000042F6"/>
    <w:rsid w:val="0004170B"/>
    <w:rsid w:val="000638D5"/>
    <w:rsid w:val="000B04E4"/>
    <w:rsid w:val="002A169E"/>
    <w:rsid w:val="003C73F5"/>
    <w:rsid w:val="003E6E84"/>
    <w:rsid w:val="0042409A"/>
    <w:rsid w:val="004302D9"/>
    <w:rsid w:val="004404EA"/>
    <w:rsid w:val="00450CB9"/>
    <w:rsid w:val="004D2481"/>
    <w:rsid w:val="004F6D5C"/>
    <w:rsid w:val="0054107D"/>
    <w:rsid w:val="005D3B95"/>
    <w:rsid w:val="006A6E56"/>
    <w:rsid w:val="006A70C2"/>
    <w:rsid w:val="006B79C5"/>
    <w:rsid w:val="006C4C89"/>
    <w:rsid w:val="0076447F"/>
    <w:rsid w:val="00842978"/>
    <w:rsid w:val="00864C5A"/>
    <w:rsid w:val="008A326F"/>
    <w:rsid w:val="008B4A90"/>
    <w:rsid w:val="008D0260"/>
    <w:rsid w:val="008E0677"/>
    <w:rsid w:val="00973E07"/>
    <w:rsid w:val="00990DC2"/>
    <w:rsid w:val="00A52CF1"/>
    <w:rsid w:val="00A96617"/>
    <w:rsid w:val="00B8208D"/>
    <w:rsid w:val="00B87209"/>
    <w:rsid w:val="00B9025F"/>
    <w:rsid w:val="00B91BA9"/>
    <w:rsid w:val="00BD6529"/>
    <w:rsid w:val="00C4441B"/>
    <w:rsid w:val="00CF6C69"/>
    <w:rsid w:val="00D02ACC"/>
    <w:rsid w:val="00DD47CB"/>
    <w:rsid w:val="00E40EAF"/>
    <w:rsid w:val="00E43E96"/>
    <w:rsid w:val="00E96D43"/>
    <w:rsid w:val="00F05EF0"/>
    <w:rsid w:val="00F330C1"/>
    <w:rsid w:val="00F47C42"/>
    <w:rsid w:val="00F662E4"/>
    <w:rsid w:val="00F768D5"/>
    <w:rsid w:val="00F83B1F"/>
    <w:rsid w:val="00FC6621"/>
    <w:rsid w:val="00FD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BDD335"/>
  <w15:chartTrackingRefBased/>
  <w15:docId w15:val="{44C4DE9D-16FB-42E8-ADDD-C9271614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2F6"/>
    <w:pPr>
      <w:keepNext/>
      <w:keepLines/>
      <w:spacing w:before="240" w:after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D43"/>
    <w:pPr>
      <w:keepNext/>
      <w:keepLines/>
      <w:spacing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2A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6D43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3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0C1"/>
  </w:style>
  <w:style w:type="paragraph" w:styleId="Footer">
    <w:name w:val="footer"/>
    <w:basedOn w:val="Normal"/>
    <w:link w:val="FooterChar"/>
    <w:uiPriority w:val="99"/>
    <w:unhideWhenUsed/>
    <w:rsid w:val="00F33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9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745</Words>
  <Characters>4247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PJWSTK</Company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Lenkiewicz</dc:creator>
  <cp:keywords/>
  <dc:description/>
  <cp:lastModifiedBy>Michał Chojna</cp:lastModifiedBy>
  <cp:revision>37</cp:revision>
  <dcterms:created xsi:type="dcterms:W3CDTF">2013-10-22T11:40:00Z</dcterms:created>
  <dcterms:modified xsi:type="dcterms:W3CDTF">2025-01-14T11:13:00Z</dcterms:modified>
</cp:coreProperties>
</file>